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34A" w:rsidRPr="00411F66" w:rsidRDefault="006D734A" w:rsidP="00411F66">
      <w:pPr>
        <w:pStyle w:val="NoSpacing"/>
        <w:jc w:val="center"/>
        <w:rPr>
          <w:b/>
          <w:sz w:val="36"/>
          <w:szCs w:val="36"/>
        </w:rPr>
      </w:pPr>
      <w:r w:rsidRPr="00411F66">
        <w:rPr>
          <w:b/>
          <w:sz w:val="36"/>
          <w:szCs w:val="36"/>
        </w:rPr>
        <w:t>T</w:t>
      </w:r>
      <w:r w:rsidRPr="00411F66">
        <w:rPr>
          <w:b/>
          <w:spacing w:val="-1"/>
          <w:sz w:val="36"/>
          <w:szCs w:val="36"/>
        </w:rPr>
        <w:t>I</w:t>
      </w:r>
      <w:r w:rsidRPr="00411F66">
        <w:rPr>
          <w:b/>
          <w:sz w:val="36"/>
          <w:szCs w:val="36"/>
        </w:rPr>
        <w:t>TLE OF</w:t>
      </w:r>
      <w:r w:rsidRPr="00411F66">
        <w:rPr>
          <w:b/>
          <w:spacing w:val="5"/>
          <w:sz w:val="36"/>
          <w:szCs w:val="36"/>
        </w:rPr>
        <w:t xml:space="preserve"> </w:t>
      </w:r>
      <w:r w:rsidRPr="00411F66">
        <w:rPr>
          <w:b/>
          <w:spacing w:val="-3"/>
          <w:sz w:val="36"/>
          <w:szCs w:val="36"/>
        </w:rPr>
        <w:t>T</w:t>
      </w:r>
      <w:r w:rsidRPr="00411F66">
        <w:rPr>
          <w:b/>
          <w:spacing w:val="-2"/>
          <w:sz w:val="36"/>
          <w:szCs w:val="36"/>
        </w:rPr>
        <w:t>H</w:t>
      </w:r>
      <w:r w:rsidRPr="00411F66">
        <w:rPr>
          <w:b/>
          <w:sz w:val="36"/>
          <w:szCs w:val="36"/>
        </w:rPr>
        <w:t>E</w:t>
      </w:r>
      <w:r w:rsidRPr="00411F66">
        <w:rPr>
          <w:b/>
          <w:spacing w:val="-1"/>
          <w:sz w:val="36"/>
          <w:szCs w:val="36"/>
        </w:rPr>
        <w:t>SI</w:t>
      </w:r>
      <w:r w:rsidRPr="00411F66">
        <w:rPr>
          <w:b/>
          <w:sz w:val="36"/>
          <w:szCs w:val="36"/>
        </w:rPr>
        <w:t>S</w:t>
      </w:r>
    </w:p>
    <w:p w:rsidR="0093768E" w:rsidRPr="00411F66" w:rsidRDefault="006D734A" w:rsidP="00411F66">
      <w:pPr>
        <w:pStyle w:val="NoSpacing"/>
        <w:jc w:val="center"/>
        <w:rPr>
          <w:b/>
          <w:sz w:val="22"/>
          <w:szCs w:val="22"/>
        </w:rPr>
      </w:pPr>
      <w:r w:rsidRPr="00411F66">
        <w:rPr>
          <w:b/>
          <w:sz w:val="22"/>
          <w:szCs w:val="22"/>
        </w:rPr>
        <w:t>&lt;Font</w:t>
      </w:r>
      <w:r w:rsidRPr="00411F66">
        <w:rPr>
          <w:b/>
          <w:spacing w:val="1"/>
          <w:sz w:val="22"/>
          <w:szCs w:val="22"/>
        </w:rPr>
        <w:t xml:space="preserve"> </w:t>
      </w:r>
      <w:r w:rsidRPr="00411F66">
        <w:rPr>
          <w:b/>
          <w:spacing w:val="-3"/>
          <w:sz w:val="22"/>
          <w:szCs w:val="22"/>
        </w:rPr>
        <w:t>S</w:t>
      </w:r>
      <w:r w:rsidRPr="00411F66">
        <w:rPr>
          <w:b/>
          <w:spacing w:val="1"/>
          <w:sz w:val="22"/>
          <w:szCs w:val="22"/>
        </w:rPr>
        <w:t>i</w:t>
      </w:r>
      <w:r w:rsidRPr="00411F66">
        <w:rPr>
          <w:b/>
          <w:spacing w:val="-4"/>
          <w:sz w:val="22"/>
          <w:szCs w:val="22"/>
        </w:rPr>
        <w:t>z</w:t>
      </w:r>
      <w:r w:rsidRPr="00411F66">
        <w:rPr>
          <w:b/>
          <w:sz w:val="22"/>
          <w:szCs w:val="22"/>
        </w:rPr>
        <w:t>e 18&gt;</w:t>
      </w:r>
      <w:r w:rsidRPr="00411F66">
        <w:rPr>
          <w:b/>
          <w:spacing w:val="-4"/>
          <w:sz w:val="22"/>
          <w:szCs w:val="22"/>
        </w:rPr>
        <w:t xml:space="preserve"> </w:t>
      </w:r>
      <w:r w:rsidRPr="00411F66">
        <w:rPr>
          <w:b/>
          <w:sz w:val="22"/>
          <w:szCs w:val="22"/>
        </w:rPr>
        <w:t>&lt;1.5</w:t>
      </w:r>
      <w:r w:rsidRPr="00411F66">
        <w:rPr>
          <w:b/>
          <w:spacing w:val="-2"/>
          <w:sz w:val="22"/>
          <w:szCs w:val="22"/>
        </w:rPr>
        <w:t xml:space="preserve"> </w:t>
      </w:r>
      <w:r w:rsidRPr="00411F66">
        <w:rPr>
          <w:b/>
          <w:spacing w:val="1"/>
          <w:sz w:val="22"/>
          <w:szCs w:val="22"/>
        </w:rPr>
        <w:t>li</w:t>
      </w:r>
      <w:r w:rsidRPr="00411F66">
        <w:rPr>
          <w:b/>
          <w:spacing w:val="-2"/>
          <w:sz w:val="22"/>
          <w:szCs w:val="22"/>
        </w:rPr>
        <w:t>n</w:t>
      </w:r>
      <w:r w:rsidRPr="00411F66">
        <w:rPr>
          <w:b/>
          <w:sz w:val="22"/>
          <w:szCs w:val="22"/>
        </w:rPr>
        <w:t>e</w:t>
      </w:r>
      <w:r w:rsidRPr="00411F66">
        <w:rPr>
          <w:b/>
          <w:spacing w:val="-2"/>
          <w:sz w:val="22"/>
          <w:szCs w:val="22"/>
        </w:rPr>
        <w:t xml:space="preserve"> </w:t>
      </w:r>
      <w:r w:rsidRPr="00411F66">
        <w:rPr>
          <w:b/>
          <w:sz w:val="22"/>
          <w:szCs w:val="22"/>
        </w:rPr>
        <w:t>s</w:t>
      </w:r>
      <w:r w:rsidRPr="00411F66">
        <w:rPr>
          <w:b/>
          <w:spacing w:val="-5"/>
          <w:sz w:val="22"/>
          <w:szCs w:val="22"/>
        </w:rPr>
        <w:t>p</w:t>
      </w:r>
      <w:r w:rsidRPr="00411F66">
        <w:rPr>
          <w:b/>
          <w:sz w:val="22"/>
          <w:szCs w:val="22"/>
        </w:rPr>
        <w:t>a</w:t>
      </w:r>
      <w:r w:rsidRPr="00411F66">
        <w:rPr>
          <w:b/>
          <w:spacing w:val="1"/>
          <w:sz w:val="22"/>
          <w:szCs w:val="22"/>
        </w:rPr>
        <w:t>ci</w:t>
      </w:r>
      <w:r w:rsidRPr="00411F66">
        <w:rPr>
          <w:b/>
          <w:sz w:val="22"/>
          <w:szCs w:val="22"/>
        </w:rPr>
        <w:t>n</w:t>
      </w:r>
      <w:r w:rsidRPr="00411F66">
        <w:rPr>
          <w:b/>
          <w:spacing w:val="-5"/>
          <w:sz w:val="22"/>
          <w:szCs w:val="22"/>
        </w:rPr>
        <w:t>g</w:t>
      </w:r>
      <w:r w:rsidRPr="00411F66">
        <w:rPr>
          <w:b/>
          <w:sz w:val="22"/>
          <w:szCs w:val="22"/>
        </w:rPr>
        <w:t>&gt;</w:t>
      </w:r>
    </w:p>
    <w:p w:rsidR="0093768E" w:rsidRPr="00411F66" w:rsidRDefault="0093768E" w:rsidP="00411F66">
      <w:pPr>
        <w:pStyle w:val="NoSpacing"/>
        <w:jc w:val="center"/>
        <w:rPr>
          <w:b/>
        </w:rPr>
      </w:pPr>
    </w:p>
    <w:p w:rsidR="0093768E" w:rsidRPr="00411F66" w:rsidRDefault="0093768E" w:rsidP="00411F66">
      <w:pPr>
        <w:pStyle w:val="NoSpacing"/>
        <w:jc w:val="center"/>
        <w:rPr>
          <w:b/>
        </w:rPr>
      </w:pPr>
    </w:p>
    <w:p w:rsidR="006D734A" w:rsidRPr="00411F66" w:rsidRDefault="006D734A" w:rsidP="00411F66">
      <w:pPr>
        <w:pStyle w:val="NoSpacing"/>
        <w:jc w:val="center"/>
        <w:rPr>
          <w:b/>
          <w:sz w:val="28"/>
          <w:szCs w:val="28"/>
        </w:rPr>
      </w:pPr>
      <w:r w:rsidRPr="00411F66">
        <w:rPr>
          <w:b/>
          <w:sz w:val="28"/>
          <w:szCs w:val="28"/>
        </w:rPr>
        <w:t>A</w:t>
      </w:r>
      <w:r w:rsidRPr="00411F66">
        <w:rPr>
          <w:b/>
          <w:spacing w:val="-2"/>
          <w:sz w:val="28"/>
          <w:szCs w:val="28"/>
        </w:rPr>
        <w:t xml:space="preserve"> </w:t>
      </w:r>
      <w:r w:rsidRPr="00411F66">
        <w:rPr>
          <w:b/>
          <w:sz w:val="28"/>
          <w:szCs w:val="28"/>
        </w:rPr>
        <w:t>THES</w:t>
      </w:r>
      <w:r w:rsidRPr="00411F66">
        <w:rPr>
          <w:b/>
          <w:spacing w:val="1"/>
          <w:sz w:val="28"/>
          <w:szCs w:val="28"/>
        </w:rPr>
        <w:t>I</w:t>
      </w:r>
      <w:r w:rsidRPr="00411F66">
        <w:rPr>
          <w:b/>
          <w:sz w:val="28"/>
          <w:szCs w:val="28"/>
        </w:rPr>
        <w:t>S</w:t>
      </w:r>
    </w:p>
    <w:p w:rsidR="006D734A" w:rsidRPr="00411F66" w:rsidRDefault="006D734A" w:rsidP="00411F66">
      <w:pPr>
        <w:pStyle w:val="NoSpacing"/>
        <w:jc w:val="center"/>
        <w:rPr>
          <w:b/>
          <w:sz w:val="24"/>
          <w:szCs w:val="24"/>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sidRPr="00411F66">
        <w:rPr>
          <w:b/>
          <w:sz w:val="24"/>
          <w:szCs w:val="24"/>
        </w:rPr>
        <w:t>14&gt;</w:t>
      </w:r>
    </w:p>
    <w:p w:rsidR="0093768E" w:rsidRPr="00411F66" w:rsidRDefault="0093768E" w:rsidP="00411F66">
      <w:pPr>
        <w:pStyle w:val="NoSpacing"/>
        <w:jc w:val="center"/>
        <w:rPr>
          <w:b/>
        </w:rPr>
      </w:pPr>
    </w:p>
    <w:p w:rsidR="0093768E" w:rsidRPr="00411F66" w:rsidRDefault="0093768E" w:rsidP="00411F66">
      <w:pPr>
        <w:pStyle w:val="NoSpacing"/>
        <w:jc w:val="center"/>
        <w:rPr>
          <w:b/>
          <w:sz w:val="28"/>
          <w:szCs w:val="28"/>
        </w:rPr>
      </w:pPr>
    </w:p>
    <w:p w:rsidR="006D734A" w:rsidRPr="00411F66" w:rsidRDefault="006D734A" w:rsidP="00411F66">
      <w:pPr>
        <w:pStyle w:val="NoSpacing"/>
        <w:jc w:val="center"/>
        <w:rPr>
          <w:b/>
          <w:sz w:val="28"/>
          <w:szCs w:val="28"/>
        </w:rPr>
      </w:pPr>
      <w:r w:rsidRPr="00411F66">
        <w:rPr>
          <w:b/>
          <w:i/>
          <w:sz w:val="28"/>
          <w:szCs w:val="28"/>
        </w:rPr>
        <w:t>Su</w:t>
      </w:r>
      <w:r w:rsidRPr="00411F66">
        <w:rPr>
          <w:b/>
          <w:i/>
          <w:spacing w:val="-6"/>
          <w:sz w:val="28"/>
          <w:szCs w:val="28"/>
        </w:rPr>
        <w:t>b</w:t>
      </w:r>
      <w:r w:rsidRPr="00411F66">
        <w:rPr>
          <w:b/>
          <w:i/>
          <w:spacing w:val="7"/>
          <w:sz w:val="28"/>
          <w:szCs w:val="28"/>
        </w:rPr>
        <w:t>m</w:t>
      </w:r>
      <w:r w:rsidRPr="00411F66">
        <w:rPr>
          <w:b/>
          <w:i/>
          <w:spacing w:val="-1"/>
          <w:sz w:val="28"/>
          <w:szCs w:val="28"/>
        </w:rPr>
        <w:t>it</w:t>
      </w:r>
      <w:r w:rsidRPr="00411F66">
        <w:rPr>
          <w:b/>
          <w:i/>
          <w:spacing w:val="1"/>
          <w:sz w:val="28"/>
          <w:szCs w:val="28"/>
        </w:rPr>
        <w:t>t</w:t>
      </w:r>
      <w:r w:rsidRPr="00411F66">
        <w:rPr>
          <w:b/>
          <w:i/>
          <w:spacing w:val="-5"/>
          <w:sz w:val="28"/>
          <w:szCs w:val="28"/>
        </w:rPr>
        <w:t>e</w:t>
      </w:r>
      <w:r w:rsidRPr="00411F66">
        <w:rPr>
          <w:b/>
          <w:i/>
          <w:sz w:val="28"/>
          <w:szCs w:val="28"/>
        </w:rPr>
        <w:t>d</w:t>
      </w:r>
      <w:r w:rsidRPr="00411F66">
        <w:rPr>
          <w:b/>
          <w:i/>
          <w:spacing w:val="1"/>
          <w:sz w:val="28"/>
          <w:szCs w:val="28"/>
        </w:rPr>
        <w:t xml:space="preserve"> b</w:t>
      </w:r>
      <w:r w:rsidRPr="00411F66">
        <w:rPr>
          <w:b/>
          <w:i/>
          <w:sz w:val="28"/>
          <w:szCs w:val="28"/>
        </w:rPr>
        <w:t>y</w:t>
      </w:r>
    </w:p>
    <w:p w:rsidR="006D734A" w:rsidRDefault="006D734A" w:rsidP="00411F66">
      <w:pPr>
        <w:pStyle w:val="NoSpacing"/>
        <w:jc w:val="center"/>
        <w:rPr>
          <w:b/>
          <w:sz w:val="24"/>
          <w:szCs w:val="24"/>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sidRPr="00411F66">
        <w:rPr>
          <w:b/>
          <w:sz w:val="24"/>
          <w:szCs w:val="24"/>
        </w:rPr>
        <w:t>14&gt;</w:t>
      </w:r>
      <w:r w:rsidRPr="00411F66">
        <w:rPr>
          <w:b/>
          <w:spacing w:val="-1"/>
          <w:sz w:val="24"/>
          <w:szCs w:val="24"/>
        </w:rPr>
        <w:t xml:space="preserve"> </w:t>
      </w:r>
      <w:r w:rsidRPr="00411F66">
        <w:rPr>
          <w:b/>
          <w:spacing w:val="1"/>
          <w:sz w:val="24"/>
          <w:szCs w:val="24"/>
        </w:rPr>
        <w:t>&lt;</w:t>
      </w:r>
      <w:r w:rsidRPr="00411F66">
        <w:rPr>
          <w:b/>
          <w:spacing w:val="-8"/>
          <w:sz w:val="24"/>
          <w:szCs w:val="24"/>
        </w:rPr>
        <w:t>I</w:t>
      </w:r>
      <w:r w:rsidRPr="00411F66">
        <w:rPr>
          <w:b/>
          <w:sz w:val="24"/>
          <w:szCs w:val="24"/>
        </w:rPr>
        <w:t>t</w:t>
      </w:r>
      <w:r w:rsidRPr="00411F66">
        <w:rPr>
          <w:b/>
          <w:spacing w:val="-1"/>
          <w:sz w:val="24"/>
          <w:szCs w:val="24"/>
        </w:rPr>
        <w:t>a</w:t>
      </w:r>
      <w:r w:rsidRPr="00411F66">
        <w:rPr>
          <w:b/>
          <w:sz w:val="24"/>
          <w:szCs w:val="24"/>
        </w:rPr>
        <w:t>l</w:t>
      </w:r>
      <w:r w:rsidRPr="00411F66">
        <w:rPr>
          <w:b/>
          <w:spacing w:val="3"/>
          <w:sz w:val="24"/>
          <w:szCs w:val="24"/>
        </w:rPr>
        <w:t>i</w:t>
      </w:r>
      <w:r w:rsidRPr="00411F66">
        <w:rPr>
          <w:b/>
          <w:spacing w:val="-1"/>
          <w:sz w:val="24"/>
          <w:szCs w:val="24"/>
        </w:rPr>
        <w:t>c</w:t>
      </w:r>
      <w:r w:rsidRPr="00411F66">
        <w:rPr>
          <w:b/>
          <w:sz w:val="24"/>
          <w:szCs w:val="24"/>
        </w:rPr>
        <w:t>&gt;</w:t>
      </w:r>
    </w:p>
    <w:p w:rsidR="002C5278" w:rsidRPr="00411F66" w:rsidRDefault="002C5278" w:rsidP="00411F66">
      <w:pPr>
        <w:pStyle w:val="NoSpacing"/>
        <w:jc w:val="center"/>
        <w:rPr>
          <w:b/>
          <w:sz w:val="24"/>
          <w:szCs w:val="24"/>
        </w:rPr>
      </w:pPr>
    </w:p>
    <w:p w:rsidR="006D734A" w:rsidRPr="00411F66" w:rsidRDefault="006D734A" w:rsidP="00411F66">
      <w:pPr>
        <w:pStyle w:val="NoSpacing"/>
        <w:jc w:val="center"/>
        <w:rPr>
          <w:b/>
          <w:w w:val="104"/>
          <w:sz w:val="24"/>
          <w:szCs w:val="24"/>
        </w:rPr>
      </w:pPr>
    </w:p>
    <w:p w:rsidR="006D734A" w:rsidRPr="00411F66" w:rsidRDefault="006D734A" w:rsidP="00411F66">
      <w:pPr>
        <w:pStyle w:val="NoSpacing"/>
        <w:jc w:val="center"/>
        <w:rPr>
          <w:b/>
          <w:sz w:val="32"/>
          <w:szCs w:val="32"/>
        </w:rPr>
      </w:pPr>
      <w:r w:rsidRPr="00411F66">
        <w:rPr>
          <w:b/>
          <w:sz w:val="32"/>
          <w:szCs w:val="32"/>
        </w:rPr>
        <w:t>NA</w:t>
      </w:r>
      <w:r w:rsidRPr="00411F66">
        <w:rPr>
          <w:b/>
          <w:spacing w:val="1"/>
          <w:sz w:val="32"/>
          <w:szCs w:val="32"/>
        </w:rPr>
        <w:t>M</w:t>
      </w:r>
      <w:r w:rsidRPr="00411F66">
        <w:rPr>
          <w:b/>
          <w:sz w:val="32"/>
          <w:szCs w:val="32"/>
        </w:rPr>
        <w:t>E</w:t>
      </w:r>
      <w:r w:rsidRPr="00411F66">
        <w:rPr>
          <w:b/>
          <w:spacing w:val="-17"/>
          <w:sz w:val="32"/>
          <w:szCs w:val="32"/>
        </w:rPr>
        <w:t xml:space="preserve"> </w:t>
      </w:r>
      <w:r w:rsidRPr="00411F66">
        <w:rPr>
          <w:b/>
          <w:spacing w:val="1"/>
          <w:sz w:val="32"/>
          <w:szCs w:val="32"/>
        </w:rPr>
        <w:t>O</w:t>
      </w:r>
      <w:r w:rsidRPr="00411F66">
        <w:rPr>
          <w:b/>
          <w:sz w:val="32"/>
          <w:szCs w:val="32"/>
        </w:rPr>
        <w:t>F</w:t>
      </w:r>
      <w:r w:rsidRPr="00411F66">
        <w:rPr>
          <w:b/>
          <w:spacing w:val="-10"/>
          <w:sz w:val="32"/>
          <w:szCs w:val="32"/>
        </w:rPr>
        <w:t xml:space="preserve"> </w:t>
      </w:r>
      <w:r w:rsidRPr="00411F66">
        <w:rPr>
          <w:b/>
          <w:spacing w:val="3"/>
          <w:sz w:val="32"/>
          <w:szCs w:val="32"/>
        </w:rPr>
        <w:t>T</w:t>
      </w:r>
      <w:r w:rsidRPr="00411F66">
        <w:rPr>
          <w:b/>
          <w:spacing w:val="-1"/>
          <w:sz w:val="32"/>
          <w:szCs w:val="32"/>
        </w:rPr>
        <w:t>H</w:t>
      </w:r>
      <w:r w:rsidRPr="00411F66">
        <w:rPr>
          <w:b/>
          <w:sz w:val="32"/>
          <w:szCs w:val="32"/>
        </w:rPr>
        <w:t>E</w:t>
      </w:r>
      <w:r w:rsidRPr="00411F66">
        <w:rPr>
          <w:b/>
          <w:spacing w:val="-10"/>
          <w:sz w:val="32"/>
          <w:szCs w:val="32"/>
        </w:rPr>
        <w:t xml:space="preserve"> </w:t>
      </w:r>
      <w:r w:rsidRPr="00411F66">
        <w:rPr>
          <w:b/>
          <w:spacing w:val="2"/>
          <w:w w:val="98"/>
          <w:sz w:val="32"/>
          <w:szCs w:val="32"/>
        </w:rPr>
        <w:t>CAN</w:t>
      </w:r>
      <w:r w:rsidRPr="00411F66">
        <w:rPr>
          <w:b/>
          <w:spacing w:val="4"/>
          <w:w w:val="98"/>
          <w:sz w:val="32"/>
          <w:szCs w:val="32"/>
        </w:rPr>
        <w:t>D</w:t>
      </w:r>
      <w:r w:rsidRPr="00411F66">
        <w:rPr>
          <w:b/>
          <w:spacing w:val="1"/>
          <w:w w:val="98"/>
          <w:sz w:val="32"/>
          <w:szCs w:val="32"/>
        </w:rPr>
        <w:t>I</w:t>
      </w:r>
      <w:r w:rsidRPr="00411F66">
        <w:rPr>
          <w:b/>
          <w:spacing w:val="4"/>
          <w:w w:val="98"/>
          <w:sz w:val="32"/>
          <w:szCs w:val="32"/>
        </w:rPr>
        <w:t>DA</w:t>
      </w:r>
      <w:r w:rsidRPr="00411F66">
        <w:rPr>
          <w:b/>
          <w:spacing w:val="2"/>
          <w:w w:val="98"/>
          <w:sz w:val="32"/>
          <w:szCs w:val="32"/>
        </w:rPr>
        <w:t>T</w:t>
      </w:r>
      <w:r w:rsidRPr="00411F66">
        <w:rPr>
          <w:b/>
          <w:w w:val="98"/>
          <w:sz w:val="32"/>
          <w:szCs w:val="32"/>
        </w:rPr>
        <w:t>E</w:t>
      </w:r>
    </w:p>
    <w:p w:rsidR="006D734A" w:rsidRPr="00411F66" w:rsidRDefault="006D734A" w:rsidP="00411F66">
      <w:pPr>
        <w:pStyle w:val="NoSpacing"/>
        <w:jc w:val="center"/>
        <w:rPr>
          <w:b/>
          <w:w w:val="104"/>
          <w:sz w:val="24"/>
          <w:szCs w:val="24"/>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sidRPr="00411F66">
        <w:rPr>
          <w:b/>
          <w:sz w:val="24"/>
          <w:szCs w:val="24"/>
        </w:rPr>
        <w:t>16&gt;</w:t>
      </w:r>
    </w:p>
    <w:p w:rsidR="000B165A" w:rsidRPr="00411F66" w:rsidRDefault="000B165A" w:rsidP="00411F66">
      <w:pPr>
        <w:pStyle w:val="NoSpacing"/>
        <w:jc w:val="center"/>
        <w:rPr>
          <w:b/>
          <w:sz w:val="24"/>
          <w:szCs w:val="24"/>
        </w:rPr>
      </w:pPr>
    </w:p>
    <w:p w:rsidR="000B165A" w:rsidRPr="00D964D0" w:rsidRDefault="00D964D0" w:rsidP="00411F66">
      <w:pPr>
        <w:pStyle w:val="NoSpacing"/>
        <w:jc w:val="center"/>
        <w:rPr>
          <w:b/>
          <w:i/>
          <w:spacing w:val="-3"/>
          <w:sz w:val="28"/>
          <w:szCs w:val="28"/>
        </w:rPr>
      </w:pPr>
      <w:r w:rsidRPr="00411F66">
        <w:rPr>
          <w:b/>
          <w:i/>
          <w:spacing w:val="1"/>
          <w:sz w:val="28"/>
          <w:szCs w:val="28"/>
        </w:rPr>
        <w:t>In</w:t>
      </w:r>
      <w:r w:rsidR="000B165A" w:rsidRPr="00411F66">
        <w:rPr>
          <w:b/>
          <w:i/>
          <w:sz w:val="28"/>
          <w:szCs w:val="28"/>
        </w:rPr>
        <w:t xml:space="preserve"> </w:t>
      </w:r>
      <w:r w:rsidR="000B165A" w:rsidRPr="00411F66">
        <w:rPr>
          <w:b/>
          <w:i/>
          <w:spacing w:val="1"/>
          <w:sz w:val="28"/>
          <w:szCs w:val="28"/>
        </w:rPr>
        <w:t>p</w:t>
      </w:r>
      <w:r w:rsidR="000B165A" w:rsidRPr="00411F66">
        <w:rPr>
          <w:b/>
          <w:i/>
          <w:spacing w:val="-1"/>
          <w:sz w:val="28"/>
          <w:szCs w:val="28"/>
        </w:rPr>
        <w:t>arti</w:t>
      </w:r>
      <w:r w:rsidR="000B165A" w:rsidRPr="00411F66">
        <w:rPr>
          <w:b/>
          <w:i/>
          <w:spacing w:val="1"/>
          <w:sz w:val="28"/>
          <w:szCs w:val="28"/>
        </w:rPr>
        <w:t>a</w:t>
      </w:r>
      <w:r w:rsidR="000B165A" w:rsidRPr="00411F66">
        <w:rPr>
          <w:b/>
          <w:i/>
          <w:sz w:val="28"/>
          <w:szCs w:val="28"/>
        </w:rPr>
        <w:t>l</w:t>
      </w:r>
      <w:r w:rsidR="000B165A" w:rsidRPr="00411F66">
        <w:rPr>
          <w:b/>
          <w:i/>
          <w:spacing w:val="1"/>
          <w:sz w:val="28"/>
          <w:szCs w:val="28"/>
        </w:rPr>
        <w:t xml:space="preserve"> </w:t>
      </w:r>
      <w:r w:rsidR="000B165A" w:rsidRPr="00411F66">
        <w:rPr>
          <w:b/>
          <w:i/>
          <w:sz w:val="28"/>
          <w:szCs w:val="28"/>
        </w:rPr>
        <w:t>f</w:t>
      </w:r>
      <w:r w:rsidR="000B165A" w:rsidRPr="00411F66">
        <w:rPr>
          <w:b/>
          <w:i/>
          <w:spacing w:val="-3"/>
          <w:sz w:val="28"/>
          <w:szCs w:val="28"/>
        </w:rPr>
        <w:t>u</w:t>
      </w:r>
      <w:r w:rsidR="000B165A" w:rsidRPr="00411F66">
        <w:rPr>
          <w:b/>
          <w:i/>
          <w:spacing w:val="-1"/>
          <w:sz w:val="28"/>
          <w:szCs w:val="28"/>
        </w:rPr>
        <w:t>l</w:t>
      </w:r>
      <w:r w:rsidR="000B165A" w:rsidRPr="00411F66">
        <w:rPr>
          <w:b/>
          <w:i/>
          <w:sz w:val="28"/>
          <w:szCs w:val="28"/>
        </w:rPr>
        <w:t>f</w:t>
      </w:r>
      <w:r w:rsidR="000B165A" w:rsidRPr="00411F66">
        <w:rPr>
          <w:b/>
          <w:i/>
          <w:spacing w:val="-1"/>
          <w:sz w:val="28"/>
          <w:szCs w:val="28"/>
        </w:rPr>
        <w:t>i</w:t>
      </w:r>
      <w:r w:rsidR="000B165A" w:rsidRPr="00411F66">
        <w:rPr>
          <w:b/>
          <w:i/>
          <w:spacing w:val="1"/>
          <w:sz w:val="28"/>
          <w:szCs w:val="28"/>
        </w:rPr>
        <w:t>l</w:t>
      </w:r>
      <w:r w:rsidR="000B165A" w:rsidRPr="00411F66">
        <w:rPr>
          <w:b/>
          <w:i/>
          <w:spacing w:val="-8"/>
          <w:sz w:val="28"/>
          <w:szCs w:val="28"/>
        </w:rPr>
        <w:t>l</w:t>
      </w:r>
      <w:r w:rsidR="000B165A" w:rsidRPr="00411F66">
        <w:rPr>
          <w:b/>
          <w:i/>
          <w:spacing w:val="10"/>
          <w:sz w:val="28"/>
          <w:szCs w:val="28"/>
        </w:rPr>
        <w:t>m</w:t>
      </w:r>
      <w:r w:rsidR="000B165A" w:rsidRPr="00411F66">
        <w:rPr>
          <w:b/>
          <w:i/>
          <w:spacing w:val="-5"/>
          <w:sz w:val="28"/>
          <w:szCs w:val="28"/>
        </w:rPr>
        <w:t>en</w:t>
      </w:r>
      <w:r w:rsidR="000B165A" w:rsidRPr="00411F66">
        <w:rPr>
          <w:b/>
          <w:i/>
          <w:sz w:val="28"/>
          <w:szCs w:val="28"/>
        </w:rPr>
        <w:t>t</w:t>
      </w:r>
      <w:r w:rsidR="000B165A" w:rsidRPr="00411F66">
        <w:rPr>
          <w:b/>
          <w:i/>
          <w:spacing w:val="1"/>
          <w:sz w:val="28"/>
          <w:szCs w:val="28"/>
        </w:rPr>
        <w:t xml:space="preserve"> </w:t>
      </w:r>
      <w:r w:rsidR="000B165A" w:rsidRPr="00411F66">
        <w:rPr>
          <w:b/>
          <w:i/>
          <w:sz w:val="28"/>
          <w:szCs w:val="28"/>
        </w:rPr>
        <w:t>f</w:t>
      </w:r>
      <w:r w:rsidR="000B165A" w:rsidRPr="00411F66">
        <w:rPr>
          <w:b/>
          <w:i/>
          <w:spacing w:val="1"/>
          <w:sz w:val="28"/>
          <w:szCs w:val="28"/>
        </w:rPr>
        <w:t>o</w:t>
      </w:r>
      <w:r w:rsidR="000B165A" w:rsidRPr="00411F66">
        <w:rPr>
          <w:b/>
          <w:i/>
          <w:sz w:val="28"/>
          <w:szCs w:val="28"/>
        </w:rPr>
        <w:t>r</w:t>
      </w:r>
      <w:r w:rsidR="000B165A" w:rsidRPr="00411F66">
        <w:rPr>
          <w:b/>
          <w:i/>
          <w:spacing w:val="1"/>
          <w:sz w:val="28"/>
          <w:szCs w:val="28"/>
        </w:rPr>
        <w:t xml:space="preserve"> </w:t>
      </w:r>
      <w:r w:rsidR="000B165A" w:rsidRPr="00411F66">
        <w:rPr>
          <w:b/>
          <w:i/>
          <w:spacing w:val="-1"/>
          <w:sz w:val="28"/>
          <w:szCs w:val="28"/>
        </w:rPr>
        <w:t>t</w:t>
      </w:r>
      <w:r w:rsidR="000B165A" w:rsidRPr="00411F66">
        <w:rPr>
          <w:b/>
          <w:i/>
          <w:sz w:val="28"/>
          <w:szCs w:val="28"/>
        </w:rPr>
        <w:t>he</w:t>
      </w:r>
      <w:r>
        <w:rPr>
          <w:b/>
          <w:i/>
          <w:sz w:val="28"/>
          <w:szCs w:val="28"/>
        </w:rPr>
        <w:t xml:space="preserve"> </w:t>
      </w:r>
      <w:r w:rsidR="000B165A" w:rsidRPr="00411F66">
        <w:rPr>
          <w:b/>
          <w:i/>
          <w:spacing w:val="1"/>
          <w:sz w:val="28"/>
          <w:szCs w:val="28"/>
        </w:rPr>
        <w:t>a</w:t>
      </w:r>
      <w:r w:rsidR="000B165A" w:rsidRPr="00411F66">
        <w:rPr>
          <w:b/>
          <w:i/>
          <w:spacing w:val="-3"/>
          <w:sz w:val="28"/>
          <w:szCs w:val="28"/>
        </w:rPr>
        <w:t>w</w:t>
      </w:r>
      <w:r w:rsidR="000B165A" w:rsidRPr="00411F66">
        <w:rPr>
          <w:b/>
          <w:i/>
          <w:spacing w:val="-1"/>
          <w:sz w:val="28"/>
          <w:szCs w:val="28"/>
        </w:rPr>
        <w:t>ar</w:t>
      </w:r>
      <w:r w:rsidR="000B165A" w:rsidRPr="00411F66">
        <w:rPr>
          <w:b/>
          <w:i/>
          <w:sz w:val="28"/>
          <w:szCs w:val="28"/>
        </w:rPr>
        <w:t>d</w:t>
      </w:r>
      <w:r w:rsidR="000B165A" w:rsidRPr="00411F66">
        <w:rPr>
          <w:b/>
          <w:i/>
          <w:spacing w:val="1"/>
          <w:sz w:val="28"/>
          <w:szCs w:val="28"/>
        </w:rPr>
        <w:t xml:space="preserve"> o</w:t>
      </w:r>
      <w:r w:rsidR="000B165A" w:rsidRPr="00411F66">
        <w:rPr>
          <w:b/>
          <w:i/>
          <w:sz w:val="28"/>
          <w:szCs w:val="28"/>
        </w:rPr>
        <w:t>f</w:t>
      </w:r>
      <w:r w:rsidR="000B165A" w:rsidRPr="00411F66">
        <w:rPr>
          <w:b/>
          <w:i/>
          <w:spacing w:val="-3"/>
          <w:sz w:val="28"/>
          <w:szCs w:val="28"/>
        </w:rPr>
        <w:t xml:space="preserve"> </w:t>
      </w:r>
      <w:r w:rsidR="000B165A" w:rsidRPr="00411F66">
        <w:rPr>
          <w:b/>
          <w:i/>
          <w:spacing w:val="1"/>
          <w:sz w:val="28"/>
          <w:szCs w:val="28"/>
        </w:rPr>
        <w:t>t</w:t>
      </w:r>
      <w:r w:rsidR="000B165A" w:rsidRPr="00411F66">
        <w:rPr>
          <w:b/>
          <w:i/>
          <w:sz w:val="28"/>
          <w:szCs w:val="28"/>
        </w:rPr>
        <w:t>he</w:t>
      </w:r>
      <w:r w:rsidR="000B165A" w:rsidRPr="00411F66">
        <w:rPr>
          <w:b/>
          <w:i/>
          <w:spacing w:val="-5"/>
          <w:sz w:val="28"/>
          <w:szCs w:val="28"/>
        </w:rPr>
        <w:t xml:space="preserve"> </w:t>
      </w:r>
      <w:r w:rsidR="000B165A" w:rsidRPr="00411F66">
        <w:rPr>
          <w:b/>
          <w:i/>
          <w:spacing w:val="1"/>
          <w:sz w:val="28"/>
          <w:szCs w:val="28"/>
        </w:rPr>
        <w:t>d</w:t>
      </w:r>
      <w:r w:rsidR="000B165A" w:rsidRPr="00411F66">
        <w:rPr>
          <w:b/>
          <w:i/>
          <w:spacing w:val="-2"/>
          <w:sz w:val="28"/>
          <w:szCs w:val="28"/>
        </w:rPr>
        <w:t>e</w:t>
      </w:r>
      <w:r w:rsidR="000B165A" w:rsidRPr="00411F66">
        <w:rPr>
          <w:b/>
          <w:i/>
          <w:spacing w:val="1"/>
          <w:sz w:val="28"/>
          <w:szCs w:val="28"/>
        </w:rPr>
        <w:t>gr</w:t>
      </w:r>
      <w:r w:rsidR="000B165A" w:rsidRPr="00411F66">
        <w:rPr>
          <w:b/>
          <w:i/>
          <w:spacing w:val="-2"/>
          <w:sz w:val="28"/>
          <w:szCs w:val="28"/>
        </w:rPr>
        <w:t>e</w:t>
      </w:r>
      <w:r w:rsidR="000B165A" w:rsidRPr="00411F66">
        <w:rPr>
          <w:b/>
          <w:i/>
          <w:sz w:val="28"/>
          <w:szCs w:val="28"/>
        </w:rPr>
        <w:t xml:space="preserve">e </w:t>
      </w:r>
      <w:r w:rsidR="000B165A" w:rsidRPr="00411F66">
        <w:rPr>
          <w:b/>
          <w:i/>
          <w:spacing w:val="1"/>
          <w:sz w:val="28"/>
          <w:szCs w:val="28"/>
        </w:rPr>
        <w:t>o</w:t>
      </w:r>
      <w:r w:rsidR="000B165A" w:rsidRPr="00411F66">
        <w:rPr>
          <w:b/>
          <w:i/>
          <w:sz w:val="28"/>
          <w:szCs w:val="28"/>
        </w:rPr>
        <w:t>f</w:t>
      </w:r>
    </w:p>
    <w:p w:rsidR="000B165A" w:rsidRPr="00411F66" w:rsidRDefault="000B165A" w:rsidP="00411F66">
      <w:pPr>
        <w:pStyle w:val="NoSpacing"/>
        <w:jc w:val="center"/>
        <w:rPr>
          <w:b/>
          <w:sz w:val="24"/>
          <w:szCs w:val="24"/>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sidRPr="00411F66">
        <w:rPr>
          <w:b/>
          <w:sz w:val="24"/>
          <w:szCs w:val="24"/>
        </w:rPr>
        <w:t>14&gt;</w:t>
      </w:r>
      <w:r w:rsidRPr="00411F66">
        <w:rPr>
          <w:b/>
          <w:spacing w:val="-1"/>
          <w:sz w:val="24"/>
          <w:szCs w:val="24"/>
        </w:rPr>
        <w:t xml:space="preserve"> &lt;</w:t>
      </w:r>
      <w:r w:rsidRPr="00411F66">
        <w:rPr>
          <w:b/>
          <w:sz w:val="24"/>
          <w:szCs w:val="24"/>
        </w:rPr>
        <w:t>1.5 line sp</w:t>
      </w:r>
      <w:r w:rsidRPr="00411F66">
        <w:rPr>
          <w:b/>
          <w:spacing w:val="-1"/>
          <w:sz w:val="24"/>
          <w:szCs w:val="24"/>
        </w:rPr>
        <w:t>ac</w:t>
      </w:r>
      <w:r w:rsidRPr="00411F66">
        <w:rPr>
          <w:b/>
          <w:sz w:val="24"/>
          <w:szCs w:val="24"/>
        </w:rPr>
        <w:t>in</w:t>
      </w:r>
      <w:r w:rsidRPr="00411F66">
        <w:rPr>
          <w:b/>
          <w:spacing w:val="-2"/>
          <w:sz w:val="24"/>
          <w:szCs w:val="24"/>
        </w:rPr>
        <w:t>g</w:t>
      </w:r>
      <w:r w:rsidRPr="00411F66">
        <w:rPr>
          <w:b/>
          <w:sz w:val="24"/>
          <w:szCs w:val="24"/>
        </w:rPr>
        <w:t>&gt;</w:t>
      </w:r>
    </w:p>
    <w:p w:rsidR="000B165A" w:rsidRPr="00411F66" w:rsidRDefault="000B165A" w:rsidP="00411F66">
      <w:pPr>
        <w:pStyle w:val="NoSpacing"/>
        <w:jc w:val="center"/>
        <w:rPr>
          <w:b/>
          <w:sz w:val="24"/>
          <w:szCs w:val="24"/>
        </w:rPr>
      </w:pPr>
    </w:p>
    <w:p w:rsidR="001C4889" w:rsidRPr="00D964D0" w:rsidRDefault="00D023EC" w:rsidP="00411F66">
      <w:pPr>
        <w:pStyle w:val="NoSpacing"/>
        <w:jc w:val="center"/>
        <w:rPr>
          <w:b/>
          <w:spacing w:val="1"/>
          <w:sz w:val="36"/>
          <w:szCs w:val="32"/>
        </w:rPr>
      </w:pPr>
      <w:r w:rsidRPr="00D023EC">
        <w:rPr>
          <w:b/>
          <w:spacing w:val="1"/>
          <w:sz w:val="36"/>
          <w:szCs w:val="32"/>
        </w:rPr>
        <w:t>TECHNICIAN/DIPLOMA MEMBERSHIP</w:t>
      </w:r>
      <w:r w:rsidR="00D964D0">
        <w:rPr>
          <w:b/>
          <w:spacing w:val="1"/>
          <w:sz w:val="36"/>
          <w:szCs w:val="32"/>
        </w:rPr>
        <w:t xml:space="preserve"> </w:t>
      </w:r>
      <w:r w:rsidR="00D964D0" w:rsidRPr="00D964D0">
        <w:rPr>
          <w:b/>
          <w:spacing w:val="5"/>
          <w:w w:val="98"/>
          <w:sz w:val="32"/>
          <w:szCs w:val="32"/>
        </w:rPr>
        <w:t>IN</w:t>
      </w:r>
    </w:p>
    <w:p w:rsidR="00DA3D90" w:rsidRPr="00411F66" w:rsidRDefault="00DA3D90" w:rsidP="00411F66">
      <w:pPr>
        <w:pStyle w:val="NoSpacing"/>
        <w:jc w:val="center"/>
        <w:rPr>
          <w:b/>
          <w:spacing w:val="1"/>
          <w:w w:val="99"/>
          <w:sz w:val="32"/>
          <w:szCs w:val="32"/>
        </w:rPr>
      </w:pPr>
    </w:p>
    <w:p w:rsidR="000B165A" w:rsidRPr="00411F66" w:rsidRDefault="00DA3D90" w:rsidP="00411F66">
      <w:pPr>
        <w:pStyle w:val="NoSpacing"/>
        <w:jc w:val="center"/>
        <w:rPr>
          <w:b/>
          <w:spacing w:val="-28"/>
          <w:w w:val="99"/>
          <w:sz w:val="32"/>
          <w:szCs w:val="32"/>
        </w:rPr>
      </w:pPr>
      <w:r w:rsidRPr="00411F66">
        <w:rPr>
          <w:b/>
          <w:spacing w:val="1"/>
          <w:w w:val="99"/>
          <w:sz w:val="32"/>
          <w:szCs w:val="32"/>
        </w:rPr>
        <w:t>-----------------------------------------------------</w:t>
      </w:r>
    </w:p>
    <w:p w:rsidR="00D023EC" w:rsidRPr="00411F66" w:rsidRDefault="00D023EC" w:rsidP="00D023EC">
      <w:pPr>
        <w:pStyle w:val="NoSpacing"/>
        <w:jc w:val="center"/>
        <w:rPr>
          <w:b/>
          <w:w w:val="104"/>
          <w:sz w:val="24"/>
          <w:szCs w:val="24"/>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sidRPr="00411F66">
        <w:rPr>
          <w:b/>
          <w:sz w:val="24"/>
          <w:szCs w:val="24"/>
        </w:rPr>
        <w:t>16&gt;</w:t>
      </w:r>
    </w:p>
    <w:p w:rsidR="0093768E" w:rsidRPr="00411F66" w:rsidRDefault="0093768E" w:rsidP="00411F66">
      <w:pPr>
        <w:pStyle w:val="NoSpacing"/>
        <w:jc w:val="center"/>
        <w:rPr>
          <w:b/>
          <w:sz w:val="32"/>
          <w:szCs w:val="32"/>
        </w:rPr>
      </w:pPr>
    </w:p>
    <w:p w:rsidR="0093768E" w:rsidRPr="00411F66" w:rsidRDefault="0093768E" w:rsidP="00411F66">
      <w:pPr>
        <w:pStyle w:val="NoSpacing"/>
        <w:jc w:val="center"/>
        <w:rPr>
          <w:b/>
        </w:rPr>
      </w:pPr>
    </w:p>
    <w:p w:rsidR="0093768E" w:rsidRPr="00411F66" w:rsidRDefault="0093768E" w:rsidP="00411F66">
      <w:pPr>
        <w:pStyle w:val="NoSpacing"/>
        <w:jc w:val="center"/>
        <w:rPr>
          <w:b/>
        </w:rPr>
      </w:pPr>
    </w:p>
    <w:p w:rsidR="0093768E" w:rsidRPr="00411F66" w:rsidRDefault="002749FB" w:rsidP="00411F66">
      <w:pPr>
        <w:pStyle w:val="NoSpacing"/>
        <w:jc w:val="center"/>
        <w:rPr>
          <w:b/>
        </w:rPr>
      </w:pPr>
      <w:r w:rsidRPr="001576B6">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7.05pt">
            <v:imagedata r:id="rId7" o:title=""/>
          </v:shape>
        </w:pict>
      </w:r>
    </w:p>
    <w:p w:rsidR="0093768E" w:rsidRPr="00411F66" w:rsidRDefault="0093768E" w:rsidP="00411F66">
      <w:pPr>
        <w:pStyle w:val="NoSpacing"/>
        <w:jc w:val="center"/>
        <w:rPr>
          <w:b/>
          <w:sz w:val="15"/>
          <w:szCs w:val="15"/>
        </w:rPr>
      </w:pPr>
    </w:p>
    <w:p w:rsidR="0093768E" w:rsidRPr="00411F66" w:rsidRDefault="0093768E" w:rsidP="00411F66">
      <w:pPr>
        <w:pStyle w:val="NoSpacing"/>
        <w:jc w:val="center"/>
        <w:rPr>
          <w:b/>
        </w:rPr>
      </w:pPr>
    </w:p>
    <w:p w:rsidR="000B165A" w:rsidRPr="00411F66" w:rsidRDefault="000B165A" w:rsidP="00411F66">
      <w:pPr>
        <w:pStyle w:val="NoSpacing"/>
        <w:jc w:val="center"/>
        <w:rPr>
          <w:b/>
          <w:w w:val="98"/>
          <w:sz w:val="32"/>
          <w:szCs w:val="32"/>
        </w:rPr>
      </w:pPr>
      <w:r w:rsidRPr="00411F66">
        <w:rPr>
          <w:b/>
          <w:w w:val="99"/>
          <w:sz w:val="32"/>
          <w:szCs w:val="32"/>
        </w:rPr>
        <w:t>D</w:t>
      </w:r>
      <w:r w:rsidRPr="00411F66">
        <w:rPr>
          <w:b/>
          <w:spacing w:val="1"/>
          <w:w w:val="99"/>
          <w:sz w:val="32"/>
          <w:szCs w:val="32"/>
        </w:rPr>
        <w:t>E</w:t>
      </w:r>
      <w:r w:rsidRPr="00411F66">
        <w:rPr>
          <w:b/>
          <w:spacing w:val="-1"/>
          <w:w w:val="99"/>
          <w:sz w:val="32"/>
          <w:szCs w:val="32"/>
        </w:rPr>
        <w:t>P</w:t>
      </w:r>
      <w:r w:rsidRPr="00411F66">
        <w:rPr>
          <w:b/>
          <w:w w:val="99"/>
          <w:sz w:val="32"/>
          <w:szCs w:val="32"/>
        </w:rPr>
        <w:t>A</w:t>
      </w:r>
      <w:r w:rsidRPr="00411F66">
        <w:rPr>
          <w:b/>
          <w:spacing w:val="2"/>
          <w:w w:val="99"/>
          <w:sz w:val="32"/>
          <w:szCs w:val="32"/>
        </w:rPr>
        <w:t>R</w:t>
      </w:r>
      <w:r w:rsidRPr="00411F66">
        <w:rPr>
          <w:b/>
          <w:spacing w:val="1"/>
          <w:w w:val="99"/>
          <w:sz w:val="32"/>
          <w:szCs w:val="32"/>
        </w:rPr>
        <w:t>TM</w:t>
      </w:r>
      <w:r w:rsidRPr="00411F66">
        <w:rPr>
          <w:b/>
          <w:spacing w:val="3"/>
          <w:w w:val="99"/>
          <w:sz w:val="32"/>
          <w:szCs w:val="32"/>
        </w:rPr>
        <w:t>E</w:t>
      </w:r>
      <w:r w:rsidRPr="00411F66">
        <w:rPr>
          <w:b/>
          <w:w w:val="99"/>
          <w:sz w:val="32"/>
          <w:szCs w:val="32"/>
        </w:rPr>
        <w:t>NT</w:t>
      </w:r>
      <w:r w:rsidRPr="00411F66">
        <w:rPr>
          <w:b/>
          <w:spacing w:val="-16"/>
          <w:w w:val="99"/>
          <w:sz w:val="32"/>
          <w:szCs w:val="32"/>
        </w:rPr>
        <w:t xml:space="preserve"> </w:t>
      </w:r>
      <w:r w:rsidRPr="00411F66">
        <w:rPr>
          <w:b/>
          <w:spacing w:val="-1"/>
          <w:sz w:val="32"/>
          <w:szCs w:val="32"/>
        </w:rPr>
        <w:t>O</w:t>
      </w:r>
      <w:r w:rsidRPr="00411F66">
        <w:rPr>
          <w:b/>
          <w:sz w:val="32"/>
          <w:szCs w:val="32"/>
        </w:rPr>
        <w:t>F</w:t>
      </w:r>
      <w:r w:rsidRPr="00411F66">
        <w:rPr>
          <w:b/>
          <w:spacing w:val="-8"/>
          <w:sz w:val="32"/>
          <w:szCs w:val="32"/>
        </w:rPr>
        <w:t xml:space="preserve"> </w:t>
      </w:r>
      <w:r w:rsidR="001C4889" w:rsidRPr="00411F66">
        <w:rPr>
          <w:b/>
          <w:sz w:val="32"/>
          <w:szCs w:val="32"/>
        </w:rPr>
        <w:t>------------------------</w:t>
      </w:r>
    </w:p>
    <w:p w:rsidR="00D964D0" w:rsidRDefault="000B165A" w:rsidP="00411F66">
      <w:pPr>
        <w:pStyle w:val="NoSpacing"/>
        <w:jc w:val="center"/>
        <w:rPr>
          <w:b/>
          <w:sz w:val="22"/>
          <w:szCs w:val="22"/>
        </w:rPr>
      </w:pPr>
      <w:r w:rsidRPr="00411F66">
        <w:rPr>
          <w:b/>
          <w:sz w:val="22"/>
          <w:szCs w:val="22"/>
        </w:rPr>
        <w:t>&lt;Font</w:t>
      </w:r>
      <w:r w:rsidRPr="00411F66">
        <w:rPr>
          <w:b/>
          <w:spacing w:val="1"/>
          <w:sz w:val="22"/>
          <w:szCs w:val="22"/>
        </w:rPr>
        <w:t xml:space="preserve"> </w:t>
      </w:r>
      <w:r w:rsidRPr="00411F66">
        <w:rPr>
          <w:b/>
          <w:spacing w:val="-3"/>
          <w:sz w:val="22"/>
          <w:szCs w:val="22"/>
        </w:rPr>
        <w:t>S</w:t>
      </w:r>
      <w:r w:rsidRPr="00411F66">
        <w:rPr>
          <w:b/>
          <w:spacing w:val="1"/>
          <w:sz w:val="22"/>
          <w:szCs w:val="22"/>
        </w:rPr>
        <w:t>i</w:t>
      </w:r>
      <w:r w:rsidRPr="00411F66">
        <w:rPr>
          <w:b/>
          <w:spacing w:val="-4"/>
          <w:sz w:val="22"/>
          <w:szCs w:val="22"/>
        </w:rPr>
        <w:t>z</w:t>
      </w:r>
      <w:r w:rsidRPr="00411F66">
        <w:rPr>
          <w:b/>
          <w:sz w:val="22"/>
          <w:szCs w:val="22"/>
        </w:rPr>
        <w:t>e 16</w:t>
      </w:r>
      <w:r w:rsidRPr="00411F66">
        <w:rPr>
          <w:b/>
          <w:spacing w:val="-2"/>
          <w:sz w:val="22"/>
          <w:szCs w:val="22"/>
        </w:rPr>
        <w:t>&gt;&lt;</w:t>
      </w:r>
      <w:r w:rsidRPr="00411F66">
        <w:rPr>
          <w:b/>
          <w:sz w:val="22"/>
          <w:szCs w:val="22"/>
        </w:rPr>
        <w:t>1.5</w:t>
      </w:r>
      <w:r w:rsidRPr="00411F66">
        <w:rPr>
          <w:b/>
          <w:spacing w:val="-2"/>
          <w:sz w:val="22"/>
          <w:szCs w:val="22"/>
        </w:rPr>
        <w:t xml:space="preserve"> </w:t>
      </w:r>
      <w:r w:rsidRPr="00411F66">
        <w:rPr>
          <w:b/>
          <w:spacing w:val="1"/>
          <w:sz w:val="22"/>
          <w:szCs w:val="22"/>
        </w:rPr>
        <w:t>li</w:t>
      </w:r>
      <w:r w:rsidRPr="00411F66">
        <w:rPr>
          <w:b/>
          <w:spacing w:val="-2"/>
          <w:sz w:val="22"/>
          <w:szCs w:val="22"/>
        </w:rPr>
        <w:t>n</w:t>
      </w:r>
      <w:r w:rsidRPr="00411F66">
        <w:rPr>
          <w:b/>
          <w:sz w:val="22"/>
          <w:szCs w:val="22"/>
        </w:rPr>
        <w:t>e</w:t>
      </w:r>
      <w:r w:rsidRPr="00411F66">
        <w:rPr>
          <w:b/>
          <w:spacing w:val="-2"/>
          <w:sz w:val="22"/>
          <w:szCs w:val="22"/>
        </w:rPr>
        <w:t xml:space="preserve"> </w:t>
      </w:r>
      <w:r w:rsidRPr="00411F66">
        <w:rPr>
          <w:b/>
          <w:spacing w:val="1"/>
          <w:sz w:val="22"/>
          <w:szCs w:val="22"/>
        </w:rPr>
        <w:t>s</w:t>
      </w:r>
      <w:r w:rsidRPr="00411F66">
        <w:rPr>
          <w:b/>
          <w:spacing w:val="-5"/>
          <w:sz w:val="22"/>
          <w:szCs w:val="22"/>
        </w:rPr>
        <w:t>p</w:t>
      </w:r>
      <w:r w:rsidRPr="00411F66">
        <w:rPr>
          <w:b/>
          <w:sz w:val="22"/>
          <w:szCs w:val="22"/>
        </w:rPr>
        <w:t>a</w:t>
      </w:r>
      <w:r w:rsidRPr="00411F66">
        <w:rPr>
          <w:b/>
          <w:spacing w:val="1"/>
          <w:sz w:val="22"/>
          <w:szCs w:val="22"/>
        </w:rPr>
        <w:t>ci</w:t>
      </w:r>
      <w:r w:rsidRPr="00411F66">
        <w:rPr>
          <w:b/>
          <w:sz w:val="22"/>
          <w:szCs w:val="22"/>
        </w:rPr>
        <w:t>n</w:t>
      </w:r>
      <w:r w:rsidRPr="00411F66">
        <w:rPr>
          <w:b/>
          <w:spacing w:val="-5"/>
          <w:sz w:val="22"/>
          <w:szCs w:val="22"/>
        </w:rPr>
        <w:t>g</w:t>
      </w:r>
      <w:r w:rsidRPr="00411F66">
        <w:rPr>
          <w:b/>
          <w:sz w:val="22"/>
          <w:szCs w:val="22"/>
        </w:rPr>
        <w:t>&gt;</w:t>
      </w:r>
    </w:p>
    <w:p w:rsidR="00D964D0" w:rsidRDefault="00D964D0" w:rsidP="00411F66">
      <w:pPr>
        <w:pStyle w:val="NoSpacing"/>
        <w:jc w:val="center"/>
        <w:rPr>
          <w:b/>
          <w:sz w:val="22"/>
          <w:szCs w:val="22"/>
        </w:rPr>
      </w:pPr>
    </w:p>
    <w:p w:rsidR="00D964D0" w:rsidRDefault="00D964D0" w:rsidP="00411F66">
      <w:pPr>
        <w:pStyle w:val="NoSpacing"/>
        <w:jc w:val="center"/>
        <w:rPr>
          <w:b/>
          <w:sz w:val="22"/>
          <w:szCs w:val="22"/>
        </w:rPr>
      </w:pPr>
    </w:p>
    <w:p w:rsidR="00D964D0" w:rsidRPr="00411F66" w:rsidRDefault="00D964D0" w:rsidP="00411F66">
      <w:pPr>
        <w:pStyle w:val="NoSpacing"/>
        <w:jc w:val="center"/>
        <w:rPr>
          <w:b/>
          <w:sz w:val="22"/>
          <w:szCs w:val="22"/>
        </w:rPr>
      </w:pPr>
    </w:p>
    <w:p w:rsidR="0093768E" w:rsidRDefault="0093768E" w:rsidP="00411F66">
      <w:pPr>
        <w:pStyle w:val="NoSpacing"/>
        <w:jc w:val="center"/>
        <w:rPr>
          <w:b/>
        </w:rPr>
      </w:pPr>
    </w:p>
    <w:p w:rsidR="0093768E" w:rsidRPr="00411F66" w:rsidRDefault="00D964D0" w:rsidP="00411F66">
      <w:pPr>
        <w:pStyle w:val="NoSpacing"/>
        <w:jc w:val="center"/>
        <w:rPr>
          <w:b/>
        </w:rPr>
      </w:pPr>
      <w:r>
        <w:rPr>
          <w:b/>
        </w:rPr>
        <w:t>MONTH YEAR</w:t>
      </w:r>
    </w:p>
    <w:p w:rsidR="00DA3D90" w:rsidRDefault="00D964D0" w:rsidP="00411F66">
      <w:pPr>
        <w:pStyle w:val="NoSpacing"/>
        <w:jc w:val="center"/>
        <w:rPr>
          <w:b/>
          <w:spacing w:val="-2"/>
          <w:sz w:val="22"/>
          <w:szCs w:val="22"/>
        </w:rPr>
      </w:pPr>
      <w:r w:rsidRPr="00411F66">
        <w:rPr>
          <w:b/>
          <w:sz w:val="22"/>
          <w:szCs w:val="22"/>
        </w:rPr>
        <w:t>&lt;Font</w:t>
      </w:r>
      <w:r w:rsidRPr="00411F66">
        <w:rPr>
          <w:b/>
          <w:spacing w:val="1"/>
          <w:sz w:val="22"/>
          <w:szCs w:val="22"/>
        </w:rPr>
        <w:t xml:space="preserve"> </w:t>
      </w:r>
      <w:r w:rsidRPr="00411F66">
        <w:rPr>
          <w:b/>
          <w:spacing w:val="-3"/>
          <w:sz w:val="22"/>
          <w:szCs w:val="22"/>
        </w:rPr>
        <w:t>S</w:t>
      </w:r>
      <w:r w:rsidRPr="00411F66">
        <w:rPr>
          <w:b/>
          <w:spacing w:val="1"/>
          <w:sz w:val="22"/>
          <w:szCs w:val="22"/>
        </w:rPr>
        <w:t>i</w:t>
      </w:r>
      <w:r w:rsidRPr="00411F66">
        <w:rPr>
          <w:b/>
          <w:spacing w:val="-4"/>
          <w:sz w:val="22"/>
          <w:szCs w:val="22"/>
        </w:rPr>
        <w:t>z</w:t>
      </w:r>
      <w:r>
        <w:rPr>
          <w:b/>
          <w:sz w:val="22"/>
          <w:szCs w:val="22"/>
        </w:rPr>
        <w:t>e 14</w:t>
      </w:r>
      <w:r w:rsidRPr="00411F66">
        <w:rPr>
          <w:b/>
          <w:spacing w:val="-2"/>
          <w:sz w:val="22"/>
          <w:szCs w:val="22"/>
        </w:rPr>
        <w:t>&gt;</w:t>
      </w:r>
    </w:p>
    <w:p w:rsidR="00D964D0" w:rsidRDefault="00D964D0" w:rsidP="00411F66">
      <w:pPr>
        <w:pStyle w:val="NoSpacing"/>
        <w:jc w:val="center"/>
        <w:rPr>
          <w:b/>
        </w:rPr>
      </w:pPr>
    </w:p>
    <w:p w:rsidR="00D964D0" w:rsidRDefault="00D964D0" w:rsidP="00411F66">
      <w:pPr>
        <w:pStyle w:val="NoSpacing"/>
        <w:jc w:val="center"/>
        <w:rPr>
          <w:b/>
        </w:rPr>
      </w:pPr>
    </w:p>
    <w:p w:rsidR="00D964D0" w:rsidRPr="00411F66" w:rsidRDefault="00D964D0" w:rsidP="00411F66">
      <w:pPr>
        <w:pStyle w:val="NoSpacing"/>
        <w:jc w:val="center"/>
        <w:rPr>
          <w:b/>
        </w:rPr>
      </w:pPr>
    </w:p>
    <w:p w:rsidR="00DA3D90" w:rsidRPr="00411F66" w:rsidRDefault="00DA3D90" w:rsidP="00411F66">
      <w:pPr>
        <w:pStyle w:val="NoSpacing"/>
        <w:jc w:val="center"/>
        <w:rPr>
          <w:b/>
        </w:rPr>
      </w:pPr>
    </w:p>
    <w:p w:rsidR="0093768E" w:rsidRPr="00411F66" w:rsidRDefault="00A3160D" w:rsidP="00411F66">
      <w:pPr>
        <w:pStyle w:val="NoSpacing"/>
        <w:jc w:val="center"/>
        <w:rPr>
          <w:rFonts w:eastAsia="Arial"/>
          <w:b/>
          <w:sz w:val="31"/>
          <w:szCs w:val="31"/>
        </w:rPr>
      </w:pPr>
      <w:r w:rsidRPr="00411F66">
        <w:rPr>
          <w:rFonts w:eastAsia="Arial"/>
          <w:b/>
          <w:spacing w:val="5"/>
          <w:sz w:val="31"/>
          <w:szCs w:val="31"/>
        </w:rPr>
        <w:t>I</w:t>
      </w:r>
      <w:r w:rsidRPr="00411F66">
        <w:rPr>
          <w:rFonts w:eastAsia="Arial"/>
          <w:b/>
          <w:spacing w:val="1"/>
          <w:sz w:val="31"/>
          <w:szCs w:val="31"/>
        </w:rPr>
        <w:t>n</w:t>
      </w:r>
      <w:r w:rsidRPr="00411F66">
        <w:rPr>
          <w:rFonts w:eastAsia="Arial"/>
          <w:b/>
          <w:spacing w:val="5"/>
          <w:sz w:val="31"/>
          <w:szCs w:val="31"/>
        </w:rPr>
        <w:t>di</w:t>
      </w:r>
      <w:r w:rsidRPr="00411F66">
        <w:rPr>
          <w:rFonts w:eastAsia="Arial"/>
          <w:b/>
          <w:spacing w:val="-2"/>
          <w:sz w:val="31"/>
          <w:szCs w:val="31"/>
        </w:rPr>
        <w:t>a</w:t>
      </w:r>
      <w:r w:rsidRPr="00411F66">
        <w:rPr>
          <w:rFonts w:eastAsia="Arial"/>
          <w:b/>
          <w:sz w:val="31"/>
          <w:szCs w:val="31"/>
        </w:rPr>
        <w:t>n</w:t>
      </w:r>
      <w:r w:rsidRPr="00411F66">
        <w:rPr>
          <w:rFonts w:eastAsia="Arial"/>
          <w:b/>
          <w:spacing w:val="9"/>
          <w:sz w:val="31"/>
          <w:szCs w:val="31"/>
        </w:rPr>
        <w:t xml:space="preserve"> </w:t>
      </w:r>
      <w:r w:rsidRPr="00411F66">
        <w:rPr>
          <w:rFonts w:eastAsia="Arial"/>
          <w:b/>
          <w:spacing w:val="5"/>
          <w:sz w:val="31"/>
          <w:szCs w:val="31"/>
        </w:rPr>
        <w:t>In</w:t>
      </w:r>
      <w:r w:rsidRPr="00411F66">
        <w:rPr>
          <w:rFonts w:eastAsia="Arial"/>
          <w:b/>
          <w:spacing w:val="-2"/>
          <w:sz w:val="31"/>
          <w:szCs w:val="31"/>
        </w:rPr>
        <w:t>s</w:t>
      </w:r>
      <w:r w:rsidRPr="00411F66">
        <w:rPr>
          <w:rFonts w:eastAsia="Arial"/>
          <w:b/>
          <w:spacing w:val="4"/>
          <w:sz w:val="31"/>
          <w:szCs w:val="31"/>
        </w:rPr>
        <w:t>t</w:t>
      </w:r>
      <w:r w:rsidRPr="00411F66">
        <w:rPr>
          <w:rFonts w:eastAsia="Arial"/>
          <w:b/>
          <w:spacing w:val="5"/>
          <w:sz w:val="31"/>
          <w:szCs w:val="31"/>
        </w:rPr>
        <w:t>i</w:t>
      </w:r>
      <w:r w:rsidRPr="00411F66">
        <w:rPr>
          <w:rFonts w:eastAsia="Arial"/>
          <w:b/>
          <w:sz w:val="31"/>
          <w:szCs w:val="31"/>
        </w:rPr>
        <w:t>t</w:t>
      </w:r>
      <w:r w:rsidRPr="00411F66">
        <w:rPr>
          <w:rFonts w:eastAsia="Arial"/>
          <w:b/>
          <w:spacing w:val="5"/>
          <w:sz w:val="31"/>
          <w:szCs w:val="31"/>
        </w:rPr>
        <w:t>u</w:t>
      </w:r>
      <w:r w:rsidRPr="00411F66">
        <w:rPr>
          <w:rFonts w:eastAsia="Arial"/>
          <w:b/>
          <w:spacing w:val="4"/>
          <w:sz w:val="31"/>
          <w:szCs w:val="31"/>
        </w:rPr>
        <w:t>t</w:t>
      </w:r>
      <w:r w:rsidRPr="00411F66">
        <w:rPr>
          <w:rFonts w:eastAsia="Arial"/>
          <w:b/>
          <w:sz w:val="31"/>
          <w:szCs w:val="31"/>
        </w:rPr>
        <w:t>e</w:t>
      </w:r>
      <w:r w:rsidRPr="00411F66">
        <w:rPr>
          <w:rFonts w:eastAsia="Arial"/>
          <w:b/>
          <w:spacing w:val="6"/>
          <w:sz w:val="31"/>
          <w:szCs w:val="31"/>
        </w:rPr>
        <w:t xml:space="preserve"> </w:t>
      </w:r>
      <w:r w:rsidRPr="00411F66">
        <w:rPr>
          <w:rFonts w:eastAsia="Arial"/>
          <w:b/>
          <w:spacing w:val="5"/>
          <w:sz w:val="31"/>
          <w:szCs w:val="31"/>
        </w:rPr>
        <w:t>O</w:t>
      </w:r>
      <w:r w:rsidRPr="00411F66">
        <w:rPr>
          <w:rFonts w:eastAsia="Arial"/>
          <w:b/>
          <w:sz w:val="31"/>
          <w:szCs w:val="31"/>
        </w:rPr>
        <w:t>f</w:t>
      </w:r>
      <w:r w:rsidRPr="00411F66">
        <w:rPr>
          <w:rFonts w:eastAsia="Arial"/>
          <w:b/>
          <w:spacing w:val="12"/>
          <w:sz w:val="31"/>
          <w:szCs w:val="31"/>
        </w:rPr>
        <w:t xml:space="preserve"> </w:t>
      </w:r>
      <w:r w:rsidRPr="00411F66">
        <w:rPr>
          <w:rFonts w:eastAsia="Arial"/>
          <w:b/>
          <w:spacing w:val="1"/>
          <w:sz w:val="31"/>
          <w:szCs w:val="31"/>
        </w:rPr>
        <w:t>In</w:t>
      </w:r>
      <w:r w:rsidRPr="00411F66">
        <w:rPr>
          <w:rFonts w:eastAsia="Arial"/>
          <w:b/>
          <w:spacing w:val="5"/>
          <w:sz w:val="31"/>
          <w:szCs w:val="31"/>
        </w:rPr>
        <w:t>du</w:t>
      </w:r>
      <w:r w:rsidRPr="00411F66">
        <w:rPr>
          <w:rFonts w:eastAsia="Arial"/>
          <w:b/>
          <w:spacing w:val="2"/>
          <w:sz w:val="31"/>
          <w:szCs w:val="31"/>
        </w:rPr>
        <w:t>s</w:t>
      </w:r>
      <w:r w:rsidRPr="00411F66">
        <w:rPr>
          <w:rFonts w:eastAsia="Arial"/>
          <w:b/>
          <w:spacing w:val="4"/>
          <w:sz w:val="31"/>
          <w:szCs w:val="31"/>
        </w:rPr>
        <w:t>t</w:t>
      </w:r>
      <w:r w:rsidRPr="00411F66">
        <w:rPr>
          <w:rFonts w:eastAsia="Arial"/>
          <w:b/>
          <w:spacing w:val="2"/>
          <w:sz w:val="31"/>
          <w:szCs w:val="31"/>
        </w:rPr>
        <w:t>r</w:t>
      </w:r>
      <w:r w:rsidRPr="00411F66">
        <w:rPr>
          <w:rFonts w:eastAsia="Arial"/>
          <w:b/>
          <w:sz w:val="31"/>
          <w:szCs w:val="31"/>
        </w:rPr>
        <w:t>y</w:t>
      </w:r>
      <w:r w:rsidRPr="00411F66">
        <w:rPr>
          <w:rFonts w:eastAsia="Arial"/>
          <w:b/>
          <w:spacing w:val="5"/>
          <w:sz w:val="31"/>
          <w:szCs w:val="31"/>
        </w:rPr>
        <w:t xml:space="preserve"> </w:t>
      </w:r>
      <w:r w:rsidRPr="00411F66">
        <w:rPr>
          <w:rFonts w:eastAsia="Arial"/>
          <w:b/>
          <w:spacing w:val="1"/>
          <w:sz w:val="31"/>
          <w:szCs w:val="31"/>
        </w:rPr>
        <w:t>I</w:t>
      </w:r>
      <w:r w:rsidRPr="00411F66">
        <w:rPr>
          <w:rFonts w:eastAsia="Arial"/>
          <w:b/>
          <w:spacing w:val="5"/>
          <w:sz w:val="31"/>
          <w:szCs w:val="31"/>
        </w:rPr>
        <w:t>n</w:t>
      </w:r>
      <w:r w:rsidRPr="00411F66">
        <w:rPr>
          <w:rFonts w:eastAsia="Arial"/>
          <w:b/>
          <w:spacing w:val="4"/>
          <w:sz w:val="31"/>
          <w:szCs w:val="31"/>
        </w:rPr>
        <w:t>t</w:t>
      </w:r>
      <w:r w:rsidRPr="00411F66">
        <w:rPr>
          <w:rFonts w:eastAsia="Arial"/>
          <w:b/>
          <w:spacing w:val="2"/>
          <w:sz w:val="31"/>
          <w:szCs w:val="31"/>
        </w:rPr>
        <w:t>erac</w:t>
      </w:r>
      <w:r w:rsidRPr="00411F66">
        <w:rPr>
          <w:rFonts w:eastAsia="Arial"/>
          <w:b/>
          <w:spacing w:val="4"/>
          <w:sz w:val="31"/>
          <w:szCs w:val="31"/>
        </w:rPr>
        <w:t>t</w:t>
      </w:r>
      <w:r w:rsidRPr="00411F66">
        <w:rPr>
          <w:rFonts w:eastAsia="Arial"/>
          <w:b/>
          <w:spacing w:val="1"/>
          <w:sz w:val="31"/>
          <w:szCs w:val="31"/>
        </w:rPr>
        <w:t>i</w:t>
      </w:r>
      <w:r w:rsidRPr="00411F66">
        <w:rPr>
          <w:rFonts w:eastAsia="Arial"/>
          <w:b/>
          <w:spacing w:val="5"/>
          <w:sz w:val="31"/>
          <w:szCs w:val="31"/>
        </w:rPr>
        <w:t>o</w:t>
      </w:r>
      <w:r w:rsidRPr="00411F66">
        <w:rPr>
          <w:rFonts w:eastAsia="Arial"/>
          <w:b/>
          <w:sz w:val="31"/>
          <w:szCs w:val="31"/>
        </w:rPr>
        <w:t>n</w:t>
      </w:r>
      <w:r w:rsidRPr="00411F66">
        <w:rPr>
          <w:rFonts w:eastAsia="Arial"/>
          <w:b/>
          <w:spacing w:val="9"/>
          <w:sz w:val="31"/>
          <w:szCs w:val="31"/>
        </w:rPr>
        <w:t xml:space="preserve"> </w:t>
      </w:r>
      <w:r w:rsidRPr="00411F66">
        <w:rPr>
          <w:rFonts w:eastAsia="Arial"/>
          <w:b/>
          <w:sz w:val="31"/>
          <w:szCs w:val="31"/>
        </w:rPr>
        <w:t>E</w:t>
      </w:r>
      <w:r w:rsidRPr="00411F66">
        <w:rPr>
          <w:rFonts w:eastAsia="Arial"/>
          <w:b/>
          <w:spacing w:val="5"/>
          <w:sz w:val="31"/>
          <w:szCs w:val="31"/>
        </w:rPr>
        <w:t>du</w:t>
      </w:r>
      <w:r w:rsidRPr="00411F66">
        <w:rPr>
          <w:rFonts w:eastAsia="Arial"/>
          <w:b/>
          <w:spacing w:val="2"/>
          <w:sz w:val="31"/>
          <w:szCs w:val="31"/>
        </w:rPr>
        <w:t>ca</w:t>
      </w:r>
      <w:r w:rsidRPr="00411F66">
        <w:rPr>
          <w:rFonts w:eastAsia="Arial"/>
          <w:b/>
          <w:sz w:val="31"/>
          <w:szCs w:val="31"/>
        </w:rPr>
        <w:t>t</w:t>
      </w:r>
      <w:r w:rsidRPr="00411F66">
        <w:rPr>
          <w:rFonts w:eastAsia="Arial"/>
          <w:b/>
          <w:spacing w:val="1"/>
          <w:sz w:val="31"/>
          <w:szCs w:val="31"/>
        </w:rPr>
        <w:t>i</w:t>
      </w:r>
      <w:r w:rsidRPr="00411F66">
        <w:rPr>
          <w:rFonts w:eastAsia="Arial"/>
          <w:b/>
          <w:spacing w:val="5"/>
          <w:sz w:val="31"/>
          <w:szCs w:val="31"/>
        </w:rPr>
        <w:t>o</w:t>
      </w:r>
      <w:r w:rsidRPr="00411F66">
        <w:rPr>
          <w:rFonts w:eastAsia="Arial"/>
          <w:b/>
          <w:sz w:val="31"/>
          <w:szCs w:val="31"/>
        </w:rPr>
        <w:t>n</w:t>
      </w:r>
      <w:r w:rsidRPr="00411F66">
        <w:rPr>
          <w:rFonts w:eastAsia="Arial"/>
          <w:b/>
          <w:spacing w:val="7"/>
          <w:sz w:val="31"/>
          <w:szCs w:val="31"/>
        </w:rPr>
        <w:t xml:space="preserve"> </w:t>
      </w:r>
      <w:r w:rsidRPr="00411F66">
        <w:rPr>
          <w:rFonts w:eastAsia="Arial"/>
          <w:b/>
          <w:spacing w:val="14"/>
          <w:sz w:val="31"/>
          <w:szCs w:val="31"/>
        </w:rPr>
        <w:t>a</w:t>
      </w:r>
      <w:r w:rsidRPr="00411F66">
        <w:rPr>
          <w:rFonts w:eastAsia="Arial"/>
          <w:b/>
          <w:spacing w:val="1"/>
          <w:sz w:val="31"/>
          <w:szCs w:val="31"/>
        </w:rPr>
        <w:t>n</w:t>
      </w:r>
      <w:r w:rsidRPr="00411F66">
        <w:rPr>
          <w:rFonts w:eastAsia="Arial"/>
          <w:b/>
          <w:sz w:val="31"/>
          <w:szCs w:val="31"/>
        </w:rPr>
        <w:t>d</w:t>
      </w:r>
      <w:r w:rsidRPr="00411F66">
        <w:rPr>
          <w:rFonts w:eastAsia="Arial"/>
          <w:b/>
          <w:spacing w:val="7"/>
          <w:sz w:val="31"/>
          <w:szCs w:val="31"/>
        </w:rPr>
        <w:t xml:space="preserve"> </w:t>
      </w:r>
      <w:r w:rsidRPr="00411F66">
        <w:rPr>
          <w:rFonts w:eastAsia="Arial"/>
          <w:b/>
          <w:spacing w:val="2"/>
          <w:sz w:val="31"/>
          <w:szCs w:val="31"/>
        </w:rPr>
        <w:t>Researc</w:t>
      </w:r>
      <w:r w:rsidRPr="00411F66">
        <w:rPr>
          <w:rFonts w:eastAsia="Arial"/>
          <w:b/>
          <w:sz w:val="31"/>
          <w:szCs w:val="31"/>
        </w:rPr>
        <w:t>h</w:t>
      </w:r>
    </w:p>
    <w:p w:rsidR="0093768E" w:rsidRPr="00411F66" w:rsidRDefault="001576B6" w:rsidP="00411F66">
      <w:pPr>
        <w:pStyle w:val="NoSpacing"/>
        <w:jc w:val="center"/>
        <w:rPr>
          <w:b/>
          <w:sz w:val="22"/>
          <w:szCs w:val="22"/>
        </w:rPr>
      </w:pPr>
      <w:r w:rsidRPr="001576B6">
        <w:rPr>
          <w:b/>
        </w:rPr>
        <w:pict>
          <v:group id="_x0000_s1028" style="position:absolute;left:0;text-align:left;margin-left:87pt;margin-top:10.25pt;width:455pt;height:12.8pt;z-index:-251658240;mso-position-horizontal-relative:page" coordorigin="2058,562" coordsize="7771,0">
            <v:shape id="_x0000_s1029" style="position:absolute;left:2058;top:562;width:7771;height:0" coordorigin="2058,562" coordsize="7771,0" path="m2058,562r7771,e" filled="f" strokeweight=".49989mm">
              <v:path arrowok="t"/>
            </v:shape>
            <w10:wrap anchorx="page"/>
          </v:group>
        </w:pict>
      </w:r>
    </w:p>
    <w:p w:rsidR="0093768E" w:rsidRDefault="00A3160D" w:rsidP="00411F66">
      <w:pPr>
        <w:pStyle w:val="NoSpacing"/>
        <w:jc w:val="center"/>
        <w:rPr>
          <w:sz w:val="28"/>
          <w:szCs w:val="28"/>
        </w:rPr>
        <w:sectPr w:rsidR="0093768E" w:rsidSect="00DA3D90">
          <w:pgSz w:w="11920" w:h="16840"/>
          <w:pgMar w:top="990" w:right="820" w:bottom="1440" w:left="1200" w:header="720" w:footer="720" w:gutter="0"/>
          <w:cols w:space="720"/>
          <w:docGrid w:linePitch="272"/>
        </w:sectPr>
      </w:pPr>
      <w:r w:rsidRPr="00411F66">
        <w:rPr>
          <w:b/>
          <w:spacing w:val="3"/>
          <w:w w:val="106"/>
          <w:sz w:val="28"/>
          <w:szCs w:val="28"/>
        </w:rPr>
        <w:t>N</w:t>
      </w:r>
      <w:r w:rsidRPr="00411F66">
        <w:rPr>
          <w:b/>
          <w:spacing w:val="2"/>
          <w:w w:val="106"/>
          <w:sz w:val="28"/>
          <w:szCs w:val="28"/>
        </w:rPr>
        <w:t>o</w:t>
      </w:r>
      <w:r w:rsidRPr="00411F66">
        <w:rPr>
          <w:b/>
          <w:spacing w:val="5"/>
          <w:w w:val="106"/>
          <w:sz w:val="28"/>
          <w:szCs w:val="28"/>
        </w:rPr>
        <w:t>.</w:t>
      </w:r>
      <w:r w:rsidRPr="00411F66">
        <w:rPr>
          <w:b/>
          <w:spacing w:val="2"/>
          <w:w w:val="106"/>
          <w:sz w:val="28"/>
          <w:szCs w:val="28"/>
        </w:rPr>
        <w:t>9</w:t>
      </w:r>
      <w:r w:rsidRPr="00411F66">
        <w:rPr>
          <w:b/>
          <w:spacing w:val="5"/>
          <w:w w:val="106"/>
          <w:sz w:val="28"/>
          <w:szCs w:val="28"/>
        </w:rPr>
        <w:t>,</w:t>
      </w:r>
      <w:r w:rsidRPr="00411F66">
        <w:rPr>
          <w:b/>
          <w:spacing w:val="3"/>
          <w:w w:val="106"/>
          <w:sz w:val="28"/>
          <w:szCs w:val="28"/>
        </w:rPr>
        <w:t>D</w:t>
      </w:r>
      <w:r w:rsidRPr="00411F66">
        <w:rPr>
          <w:b/>
          <w:spacing w:val="4"/>
          <w:w w:val="106"/>
          <w:sz w:val="28"/>
          <w:szCs w:val="28"/>
        </w:rPr>
        <w:t>r</w:t>
      </w:r>
      <w:r w:rsidRPr="00411F66">
        <w:rPr>
          <w:b/>
          <w:spacing w:val="6"/>
          <w:w w:val="106"/>
          <w:sz w:val="28"/>
          <w:szCs w:val="28"/>
        </w:rPr>
        <w:t>o</w:t>
      </w:r>
      <w:r w:rsidRPr="00411F66">
        <w:rPr>
          <w:b/>
          <w:spacing w:val="2"/>
          <w:w w:val="106"/>
          <w:sz w:val="28"/>
          <w:szCs w:val="28"/>
        </w:rPr>
        <w:t>n</w:t>
      </w:r>
      <w:r w:rsidRPr="00411F66">
        <w:rPr>
          <w:b/>
          <w:w w:val="106"/>
          <w:sz w:val="28"/>
          <w:szCs w:val="28"/>
        </w:rPr>
        <w:t>a</w:t>
      </w:r>
      <w:r w:rsidRPr="00411F66">
        <w:rPr>
          <w:b/>
          <w:spacing w:val="19"/>
          <w:w w:val="106"/>
          <w:sz w:val="28"/>
          <w:szCs w:val="28"/>
        </w:rPr>
        <w:t xml:space="preserve"> </w:t>
      </w:r>
      <w:r w:rsidRPr="00411F66">
        <w:rPr>
          <w:b/>
          <w:spacing w:val="4"/>
          <w:sz w:val="28"/>
          <w:szCs w:val="28"/>
        </w:rPr>
        <w:t>B</w:t>
      </w:r>
      <w:r w:rsidRPr="00411F66">
        <w:rPr>
          <w:b/>
          <w:spacing w:val="2"/>
          <w:sz w:val="28"/>
          <w:szCs w:val="28"/>
        </w:rPr>
        <w:t>ha</w:t>
      </w:r>
      <w:r w:rsidRPr="00411F66">
        <w:rPr>
          <w:b/>
          <w:spacing w:val="6"/>
          <w:sz w:val="28"/>
          <w:szCs w:val="28"/>
        </w:rPr>
        <w:t>v</w:t>
      </w:r>
      <w:r w:rsidRPr="00411F66">
        <w:rPr>
          <w:b/>
          <w:spacing w:val="2"/>
          <w:sz w:val="28"/>
          <w:szCs w:val="28"/>
        </w:rPr>
        <w:t>a</w:t>
      </w:r>
      <w:r w:rsidRPr="00411F66">
        <w:rPr>
          <w:b/>
          <w:sz w:val="28"/>
          <w:szCs w:val="28"/>
        </w:rPr>
        <w:t xml:space="preserve">n </w:t>
      </w:r>
      <w:r w:rsidRPr="00411F66">
        <w:rPr>
          <w:b/>
          <w:spacing w:val="8"/>
          <w:sz w:val="28"/>
          <w:szCs w:val="28"/>
        </w:rPr>
        <w:t xml:space="preserve"> </w:t>
      </w:r>
      <w:r w:rsidRPr="00411F66">
        <w:rPr>
          <w:b/>
          <w:spacing w:val="3"/>
          <w:sz w:val="28"/>
          <w:szCs w:val="28"/>
        </w:rPr>
        <w:t>U</w:t>
      </w:r>
      <w:r w:rsidRPr="00411F66">
        <w:rPr>
          <w:b/>
          <w:spacing w:val="2"/>
          <w:sz w:val="28"/>
          <w:szCs w:val="28"/>
        </w:rPr>
        <w:t>n</w:t>
      </w:r>
      <w:r w:rsidRPr="00411F66">
        <w:rPr>
          <w:b/>
          <w:spacing w:val="4"/>
          <w:sz w:val="28"/>
          <w:szCs w:val="28"/>
        </w:rPr>
        <w:t>it</w:t>
      </w:r>
      <w:r w:rsidRPr="00411F66">
        <w:rPr>
          <w:b/>
          <w:spacing w:val="2"/>
          <w:sz w:val="28"/>
          <w:szCs w:val="28"/>
        </w:rPr>
        <w:t>e</w:t>
      </w:r>
      <w:r w:rsidRPr="00411F66">
        <w:rPr>
          <w:b/>
          <w:sz w:val="28"/>
          <w:szCs w:val="28"/>
        </w:rPr>
        <w:t>d</w:t>
      </w:r>
      <w:r w:rsidRPr="00411F66">
        <w:rPr>
          <w:b/>
          <w:spacing w:val="65"/>
          <w:sz w:val="28"/>
          <w:szCs w:val="28"/>
        </w:rPr>
        <w:t xml:space="preserve"> </w:t>
      </w:r>
      <w:r w:rsidRPr="00411F66">
        <w:rPr>
          <w:b/>
          <w:spacing w:val="4"/>
          <w:w w:val="106"/>
          <w:sz w:val="28"/>
          <w:szCs w:val="28"/>
        </w:rPr>
        <w:t>C</w:t>
      </w:r>
      <w:r w:rsidRPr="00411F66">
        <w:rPr>
          <w:b/>
          <w:spacing w:val="2"/>
          <w:w w:val="106"/>
          <w:sz w:val="28"/>
          <w:szCs w:val="28"/>
        </w:rPr>
        <w:t>o</w:t>
      </w:r>
      <w:r w:rsidRPr="00411F66">
        <w:rPr>
          <w:b/>
          <w:spacing w:val="4"/>
          <w:w w:val="106"/>
          <w:sz w:val="28"/>
          <w:szCs w:val="28"/>
        </w:rPr>
        <w:t>l</w:t>
      </w:r>
      <w:r w:rsidRPr="00411F66">
        <w:rPr>
          <w:b/>
          <w:spacing w:val="2"/>
          <w:w w:val="106"/>
          <w:sz w:val="28"/>
          <w:szCs w:val="28"/>
        </w:rPr>
        <w:t>ony</w:t>
      </w:r>
      <w:r w:rsidRPr="00411F66">
        <w:rPr>
          <w:b/>
          <w:spacing w:val="10"/>
          <w:w w:val="106"/>
          <w:sz w:val="28"/>
          <w:szCs w:val="28"/>
        </w:rPr>
        <w:t>,</w:t>
      </w:r>
      <w:r w:rsidRPr="00411F66">
        <w:rPr>
          <w:b/>
          <w:spacing w:val="2"/>
          <w:w w:val="106"/>
          <w:sz w:val="28"/>
          <w:szCs w:val="28"/>
        </w:rPr>
        <w:t>1</w:t>
      </w:r>
      <w:r w:rsidRPr="00411F66">
        <w:rPr>
          <w:b/>
          <w:spacing w:val="2"/>
          <w:w w:val="106"/>
          <w:position w:val="13"/>
          <w:sz w:val="18"/>
          <w:szCs w:val="18"/>
        </w:rPr>
        <w:t>s</w:t>
      </w:r>
      <w:r w:rsidRPr="00411F66">
        <w:rPr>
          <w:b/>
          <w:w w:val="106"/>
          <w:position w:val="13"/>
          <w:sz w:val="18"/>
          <w:szCs w:val="18"/>
        </w:rPr>
        <w:t>t</w:t>
      </w:r>
      <w:r w:rsidRPr="00411F66">
        <w:rPr>
          <w:b/>
          <w:spacing w:val="43"/>
          <w:w w:val="106"/>
          <w:position w:val="13"/>
          <w:sz w:val="18"/>
          <w:szCs w:val="18"/>
        </w:rPr>
        <w:t xml:space="preserve"> </w:t>
      </w:r>
      <w:r w:rsidRPr="00411F66">
        <w:rPr>
          <w:b/>
          <w:spacing w:val="5"/>
          <w:sz w:val="28"/>
          <w:szCs w:val="28"/>
        </w:rPr>
        <w:t>M</w:t>
      </w:r>
      <w:r w:rsidRPr="00411F66">
        <w:rPr>
          <w:b/>
          <w:spacing w:val="2"/>
          <w:sz w:val="28"/>
          <w:szCs w:val="28"/>
        </w:rPr>
        <w:t>a</w:t>
      </w:r>
      <w:r w:rsidRPr="00411F66">
        <w:rPr>
          <w:b/>
          <w:spacing w:val="4"/>
          <w:sz w:val="28"/>
          <w:szCs w:val="28"/>
        </w:rPr>
        <w:t>i</w:t>
      </w:r>
      <w:r w:rsidRPr="00411F66">
        <w:rPr>
          <w:b/>
          <w:sz w:val="28"/>
          <w:szCs w:val="28"/>
        </w:rPr>
        <w:t>n</w:t>
      </w:r>
      <w:r w:rsidRPr="00411F66">
        <w:rPr>
          <w:b/>
          <w:spacing w:val="53"/>
          <w:sz w:val="28"/>
          <w:szCs w:val="28"/>
        </w:rPr>
        <w:t xml:space="preserve"> </w:t>
      </w:r>
      <w:r w:rsidRPr="00411F66">
        <w:rPr>
          <w:b/>
          <w:spacing w:val="4"/>
          <w:sz w:val="28"/>
          <w:szCs w:val="28"/>
        </w:rPr>
        <w:t>R</w:t>
      </w:r>
      <w:r w:rsidRPr="00411F66">
        <w:rPr>
          <w:b/>
          <w:spacing w:val="2"/>
          <w:sz w:val="28"/>
          <w:szCs w:val="28"/>
        </w:rPr>
        <w:t>o</w:t>
      </w:r>
      <w:r w:rsidRPr="00411F66">
        <w:rPr>
          <w:b/>
          <w:spacing w:val="7"/>
          <w:sz w:val="28"/>
          <w:szCs w:val="28"/>
        </w:rPr>
        <w:t>a</w:t>
      </w:r>
      <w:r w:rsidRPr="00411F66">
        <w:rPr>
          <w:b/>
          <w:sz w:val="28"/>
          <w:szCs w:val="28"/>
        </w:rPr>
        <w:t>d</w:t>
      </w:r>
      <w:r w:rsidRPr="00411F66">
        <w:rPr>
          <w:b/>
          <w:spacing w:val="48"/>
          <w:sz w:val="28"/>
          <w:szCs w:val="28"/>
        </w:rPr>
        <w:t xml:space="preserve"> </w:t>
      </w:r>
      <w:r w:rsidRPr="00411F66">
        <w:rPr>
          <w:b/>
          <w:spacing w:val="5"/>
          <w:sz w:val="28"/>
          <w:szCs w:val="28"/>
        </w:rPr>
        <w:t>,</w:t>
      </w:r>
      <w:r w:rsidRPr="00411F66">
        <w:rPr>
          <w:b/>
          <w:spacing w:val="4"/>
          <w:sz w:val="28"/>
          <w:szCs w:val="28"/>
        </w:rPr>
        <w:t>R</w:t>
      </w:r>
      <w:r w:rsidRPr="00411F66">
        <w:rPr>
          <w:b/>
          <w:spacing w:val="2"/>
          <w:sz w:val="28"/>
          <w:szCs w:val="28"/>
        </w:rPr>
        <w:t>e</w:t>
      </w:r>
      <w:r w:rsidRPr="00411F66">
        <w:rPr>
          <w:b/>
          <w:sz w:val="28"/>
          <w:szCs w:val="28"/>
        </w:rPr>
        <w:t>t</w:t>
      </w:r>
      <w:r w:rsidRPr="00411F66">
        <w:rPr>
          <w:b/>
          <w:spacing w:val="5"/>
          <w:sz w:val="28"/>
          <w:szCs w:val="28"/>
        </w:rPr>
        <w:t>t</w:t>
      </w:r>
      <w:r w:rsidRPr="00411F66">
        <w:rPr>
          <w:b/>
          <w:spacing w:val="2"/>
          <w:sz w:val="28"/>
          <w:szCs w:val="28"/>
        </w:rPr>
        <w:t>e</w:t>
      </w:r>
      <w:r w:rsidRPr="00411F66">
        <w:rPr>
          <w:b/>
          <w:spacing w:val="4"/>
          <w:sz w:val="28"/>
          <w:szCs w:val="28"/>
        </w:rPr>
        <w:t>r</w:t>
      </w:r>
      <w:r w:rsidRPr="00411F66">
        <w:rPr>
          <w:b/>
          <w:sz w:val="28"/>
          <w:szCs w:val="28"/>
        </w:rPr>
        <w:t>i</w:t>
      </w:r>
      <w:r w:rsidRPr="00411F66">
        <w:rPr>
          <w:b/>
          <w:spacing w:val="68"/>
          <w:sz w:val="28"/>
          <w:szCs w:val="28"/>
        </w:rPr>
        <w:t xml:space="preserve"> </w:t>
      </w:r>
      <w:r w:rsidRPr="00411F66">
        <w:rPr>
          <w:b/>
          <w:spacing w:val="3"/>
          <w:w w:val="107"/>
          <w:sz w:val="28"/>
          <w:szCs w:val="28"/>
        </w:rPr>
        <w:t>J</w:t>
      </w:r>
      <w:r w:rsidRPr="00411F66">
        <w:rPr>
          <w:b/>
          <w:spacing w:val="2"/>
          <w:w w:val="107"/>
          <w:sz w:val="28"/>
          <w:szCs w:val="28"/>
        </w:rPr>
        <w:t>u</w:t>
      </w:r>
      <w:r w:rsidRPr="00411F66">
        <w:rPr>
          <w:b/>
          <w:spacing w:val="6"/>
          <w:w w:val="107"/>
          <w:sz w:val="28"/>
          <w:szCs w:val="28"/>
        </w:rPr>
        <w:t>n</w:t>
      </w:r>
      <w:r w:rsidRPr="00411F66">
        <w:rPr>
          <w:b/>
          <w:spacing w:val="2"/>
          <w:w w:val="107"/>
          <w:sz w:val="28"/>
          <w:szCs w:val="28"/>
        </w:rPr>
        <w:t>c</w:t>
      </w:r>
      <w:r w:rsidRPr="00411F66">
        <w:rPr>
          <w:b/>
          <w:w w:val="107"/>
          <w:sz w:val="28"/>
          <w:szCs w:val="28"/>
        </w:rPr>
        <w:t>t</w:t>
      </w:r>
      <w:r w:rsidRPr="00411F66">
        <w:rPr>
          <w:b/>
          <w:spacing w:val="5"/>
          <w:w w:val="107"/>
          <w:sz w:val="28"/>
          <w:szCs w:val="28"/>
        </w:rPr>
        <w:t>i</w:t>
      </w:r>
      <w:r w:rsidRPr="00411F66">
        <w:rPr>
          <w:b/>
          <w:spacing w:val="2"/>
          <w:w w:val="107"/>
          <w:sz w:val="28"/>
          <w:szCs w:val="28"/>
        </w:rPr>
        <w:t>on</w:t>
      </w:r>
      <w:r w:rsidRPr="00411F66">
        <w:rPr>
          <w:b/>
          <w:w w:val="107"/>
          <w:sz w:val="28"/>
          <w:szCs w:val="28"/>
        </w:rPr>
        <w:t xml:space="preserve">, </w:t>
      </w:r>
      <w:r w:rsidRPr="00411F66">
        <w:rPr>
          <w:b/>
          <w:spacing w:val="3"/>
          <w:w w:val="106"/>
          <w:sz w:val="28"/>
          <w:szCs w:val="28"/>
        </w:rPr>
        <w:t>K</w:t>
      </w:r>
      <w:r w:rsidRPr="00411F66">
        <w:rPr>
          <w:b/>
          <w:spacing w:val="2"/>
          <w:w w:val="106"/>
          <w:sz w:val="28"/>
          <w:szCs w:val="28"/>
        </w:rPr>
        <w:t>o</w:t>
      </w:r>
      <w:r w:rsidRPr="00411F66">
        <w:rPr>
          <w:b/>
          <w:spacing w:val="4"/>
          <w:w w:val="106"/>
          <w:sz w:val="28"/>
          <w:szCs w:val="28"/>
        </w:rPr>
        <w:t>l</w:t>
      </w:r>
      <w:r w:rsidRPr="00411F66">
        <w:rPr>
          <w:b/>
          <w:spacing w:val="2"/>
          <w:w w:val="106"/>
          <w:sz w:val="28"/>
          <w:szCs w:val="28"/>
        </w:rPr>
        <w:t>a</w:t>
      </w:r>
      <w:r w:rsidRPr="00411F66">
        <w:rPr>
          <w:b/>
          <w:spacing w:val="4"/>
          <w:w w:val="106"/>
          <w:sz w:val="28"/>
          <w:szCs w:val="28"/>
        </w:rPr>
        <w:t>t</w:t>
      </w:r>
      <w:r w:rsidRPr="00411F66">
        <w:rPr>
          <w:b/>
          <w:spacing w:val="2"/>
          <w:w w:val="106"/>
          <w:sz w:val="28"/>
          <w:szCs w:val="28"/>
        </w:rPr>
        <w:t>hu</w:t>
      </w:r>
      <w:r w:rsidRPr="00411F66">
        <w:rPr>
          <w:b/>
          <w:spacing w:val="4"/>
          <w:w w:val="106"/>
          <w:sz w:val="28"/>
          <w:szCs w:val="28"/>
        </w:rPr>
        <w:t>r</w:t>
      </w:r>
      <w:r w:rsidRPr="00411F66">
        <w:rPr>
          <w:b/>
          <w:spacing w:val="5"/>
          <w:w w:val="106"/>
          <w:sz w:val="28"/>
          <w:szCs w:val="28"/>
        </w:rPr>
        <w:t>,</w:t>
      </w:r>
      <w:r w:rsidR="00E67C8E">
        <w:rPr>
          <w:b/>
          <w:spacing w:val="5"/>
          <w:w w:val="106"/>
          <w:sz w:val="28"/>
          <w:szCs w:val="28"/>
        </w:rPr>
        <w:t xml:space="preserve"> </w:t>
      </w:r>
      <w:r w:rsidRPr="00411F66">
        <w:rPr>
          <w:b/>
          <w:spacing w:val="4"/>
          <w:w w:val="106"/>
          <w:sz w:val="28"/>
          <w:szCs w:val="28"/>
        </w:rPr>
        <w:t>C</w:t>
      </w:r>
      <w:r w:rsidRPr="00411F66">
        <w:rPr>
          <w:b/>
          <w:spacing w:val="2"/>
          <w:w w:val="106"/>
          <w:sz w:val="28"/>
          <w:szCs w:val="28"/>
        </w:rPr>
        <w:t>h</w:t>
      </w:r>
      <w:r w:rsidRPr="00411F66">
        <w:rPr>
          <w:b/>
          <w:spacing w:val="7"/>
          <w:w w:val="106"/>
          <w:sz w:val="28"/>
          <w:szCs w:val="28"/>
        </w:rPr>
        <w:t>e</w:t>
      </w:r>
      <w:r w:rsidRPr="00411F66">
        <w:rPr>
          <w:b/>
          <w:spacing w:val="2"/>
          <w:w w:val="106"/>
          <w:sz w:val="28"/>
          <w:szCs w:val="28"/>
        </w:rPr>
        <w:t>nna</w:t>
      </w:r>
      <w:r w:rsidRPr="00411F66">
        <w:rPr>
          <w:b/>
          <w:w w:val="106"/>
          <w:sz w:val="28"/>
          <w:szCs w:val="28"/>
        </w:rPr>
        <w:t>i</w:t>
      </w:r>
      <w:r w:rsidRPr="00411F66">
        <w:rPr>
          <w:b/>
          <w:spacing w:val="32"/>
          <w:w w:val="106"/>
          <w:sz w:val="28"/>
          <w:szCs w:val="28"/>
        </w:rPr>
        <w:t xml:space="preserve"> </w:t>
      </w:r>
      <w:r w:rsidRPr="00411F66">
        <w:rPr>
          <w:b/>
          <w:sz w:val="28"/>
          <w:szCs w:val="28"/>
        </w:rPr>
        <w:t>-</w:t>
      </w:r>
      <w:r w:rsidRPr="00411F66">
        <w:rPr>
          <w:b/>
          <w:spacing w:val="18"/>
          <w:sz w:val="28"/>
          <w:szCs w:val="28"/>
        </w:rPr>
        <w:t xml:space="preserve"> </w:t>
      </w:r>
      <w:r w:rsidRPr="00411F66">
        <w:rPr>
          <w:b/>
          <w:spacing w:val="2"/>
          <w:sz w:val="28"/>
          <w:szCs w:val="28"/>
        </w:rPr>
        <w:t>60</w:t>
      </w:r>
      <w:r w:rsidRPr="00411F66">
        <w:rPr>
          <w:b/>
          <w:sz w:val="28"/>
          <w:szCs w:val="28"/>
        </w:rPr>
        <w:t>0</w:t>
      </w:r>
      <w:r w:rsidRPr="00411F66">
        <w:rPr>
          <w:b/>
          <w:spacing w:val="41"/>
          <w:sz w:val="28"/>
          <w:szCs w:val="28"/>
        </w:rPr>
        <w:t xml:space="preserve"> </w:t>
      </w:r>
      <w:r w:rsidRPr="00411F66">
        <w:rPr>
          <w:b/>
          <w:spacing w:val="2"/>
          <w:w w:val="107"/>
          <w:sz w:val="28"/>
          <w:szCs w:val="28"/>
        </w:rPr>
        <w:t>0</w:t>
      </w:r>
      <w:r w:rsidRPr="00411F66">
        <w:rPr>
          <w:b/>
          <w:spacing w:val="6"/>
          <w:w w:val="107"/>
          <w:sz w:val="28"/>
          <w:szCs w:val="28"/>
        </w:rPr>
        <w:t>9</w:t>
      </w:r>
      <w:r w:rsidRPr="00411F66">
        <w:rPr>
          <w:b/>
          <w:spacing w:val="3"/>
          <w:w w:val="107"/>
          <w:sz w:val="28"/>
          <w:szCs w:val="28"/>
        </w:rPr>
        <w:t>9</w:t>
      </w:r>
      <w:r w:rsidRPr="00411F66">
        <w:rPr>
          <w:b/>
          <w:w w:val="107"/>
          <w:sz w:val="28"/>
          <w:szCs w:val="28"/>
        </w:rPr>
        <w:t>.</w:t>
      </w:r>
    </w:p>
    <w:p w:rsidR="0093768E" w:rsidRDefault="0093768E">
      <w:pPr>
        <w:spacing w:before="2" w:line="100" w:lineRule="exact"/>
        <w:rPr>
          <w:sz w:val="10"/>
          <w:szCs w:val="10"/>
        </w:rPr>
      </w:pPr>
    </w:p>
    <w:p w:rsidR="0017192E" w:rsidRDefault="0017192E" w:rsidP="00E412D0">
      <w:pPr>
        <w:ind w:left="1875" w:right="1914"/>
        <w:jc w:val="center"/>
        <w:rPr>
          <w:b/>
          <w:spacing w:val="-1"/>
          <w:sz w:val="36"/>
          <w:szCs w:val="36"/>
        </w:rPr>
      </w:pPr>
      <w:r w:rsidRPr="0017192E">
        <w:rPr>
          <w:b/>
          <w:spacing w:val="-1"/>
          <w:sz w:val="36"/>
          <w:szCs w:val="36"/>
        </w:rPr>
        <w:t>SPECIMEN CERTIFICATE</w:t>
      </w:r>
    </w:p>
    <w:p w:rsidR="00E412D0" w:rsidRDefault="00E412D0" w:rsidP="00E412D0">
      <w:pPr>
        <w:ind w:left="1875" w:right="1914"/>
        <w:jc w:val="center"/>
        <w:rPr>
          <w:sz w:val="36"/>
          <w:szCs w:val="36"/>
        </w:rPr>
      </w:pPr>
      <w:r>
        <w:rPr>
          <w:b/>
          <w:spacing w:val="-1"/>
          <w:sz w:val="36"/>
          <w:szCs w:val="36"/>
        </w:rPr>
        <w:t>IIIIER</w:t>
      </w:r>
      <w:r>
        <w:rPr>
          <w:b/>
          <w:sz w:val="36"/>
          <w:szCs w:val="36"/>
        </w:rPr>
        <w:t>,</w:t>
      </w:r>
      <w:r>
        <w:rPr>
          <w:b/>
          <w:spacing w:val="2"/>
          <w:sz w:val="36"/>
          <w:szCs w:val="36"/>
        </w:rPr>
        <w:t xml:space="preserve"> </w:t>
      </w:r>
      <w:r>
        <w:rPr>
          <w:b/>
          <w:spacing w:val="-1"/>
          <w:sz w:val="36"/>
          <w:szCs w:val="36"/>
        </w:rPr>
        <w:t>C</w:t>
      </w:r>
      <w:r>
        <w:rPr>
          <w:b/>
          <w:sz w:val="36"/>
          <w:szCs w:val="36"/>
        </w:rPr>
        <w:t>HE</w:t>
      </w:r>
      <w:r>
        <w:rPr>
          <w:b/>
          <w:spacing w:val="-3"/>
          <w:sz w:val="36"/>
          <w:szCs w:val="36"/>
        </w:rPr>
        <w:t>N</w:t>
      </w:r>
      <w:r>
        <w:rPr>
          <w:b/>
          <w:spacing w:val="-1"/>
          <w:sz w:val="36"/>
          <w:szCs w:val="36"/>
        </w:rPr>
        <w:t>NA</w:t>
      </w:r>
      <w:r>
        <w:rPr>
          <w:b/>
          <w:sz w:val="36"/>
          <w:szCs w:val="36"/>
        </w:rPr>
        <w:t>I</w:t>
      </w:r>
    </w:p>
    <w:p w:rsidR="00E412D0" w:rsidRDefault="00E412D0" w:rsidP="00E412D0">
      <w:pPr>
        <w:spacing w:before="52"/>
        <w:ind w:left="2564" w:right="2600"/>
        <w:jc w:val="center"/>
        <w:rPr>
          <w:sz w:val="22"/>
          <w:szCs w:val="22"/>
        </w:rPr>
      </w:pPr>
      <w:r>
        <w:rPr>
          <w:sz w:val="22"/>
          <w:szCs w:val="22"/>
        </w:rPr>
        <w:t>&lt;Font</w:t>
      </w:r>
      <w:r>
        <w:rPr>
          <w:spacing w:val="1"/>
          <w:sz w:val="22"/>
          <w:szCs w:val="22"/>
        </w:rPr>
        <w:t xml:space="preserve"> </w:t>
      </w:r>
      <w:r>
        <w:rPr>
          <w:spacing w:val="-3"/>
          <w:sz w:val="22"/>
          <w:szCs w:val="22"/>
        </w:rPr>
        <w:t>S</w:t>
      </w:r>
      <w:r>
        <w:rPr>
          <w:spacing w:val="1"/>
          <w:sz w:val="22"/>
          <w:szCs w:val="22"/>
        </w:rPr>
        <w:t>t</w:t>
      </w:r>
      <w:r>
        <w:rPr>
          <w:spacing w:val="-5"/>
          <w:sz w:val="22"/>
          <w:szCs w:val="22"/>
        </w:rPr>
        <w:t>y</w:t>
      </w:r>
      <w:r>
        <w:rPr>
          <w:spacing w:val="1"/>
          <w:sz w:val="22"/>
          <w:szCs w:val="22"/>
        </w:rPr>
        <w:t>l</w:t>
      </w:r>
      <w:r>
        <w:rPr>
          <w:sz w:val="22"/>
          <w:szCs w:val="22"/>
        </w:rPr>
        <w:t>e</w:t>
      </w:r>
      <w:r>
        <w:rPr>
          <w:spacing w:val="-4"/>
          <w:sz w:val="22"/>
          <w:szCs w:val="22"/>
        </w:rPr>
        <w:t xml:space="preserve"> </w:t>
      </w:r>
      <w:r>
        <w:rPr>
          <w:spacing w:val="4"/>
          <w:sz w:val="22"/>
          <w:szCs w:val="22"/>
        </w:rPr>
        <w:t>T</w:t>
      </w:r>
      <w:r>
        <w:rPr>
          <w:spacing w:val="1"/>
          <w:sz w:val="22"/>
          <w:szCs w:val="22"/>
        </w:rPr>
        <w:t>i</w:t>
      </w:r>
      <w:r>
        <w:rPr>
          <w:spacing w:val="-9"/>
          <w:sz w:val="22"/>
          <w:szCs w:val="22"/>
        </w:rPr>
        <w:t>m</w:t>
      </w:r>
      <w:r>
        <w:rPr>
          <w:sz w:val="22"/>
          <w:szCs w:val="22"/>
        </w:rPr>
        <w:t>es</w:t>
      </w:r>
      <w:r>
        <w:rPr>
          <w:spacing w:val="1"/>
          <w:sz w:val="22"/>
          <w:szCs w:val="22"/>
        </w:rPr>
        <w:t xml:space="preserve"> </w:t>
      </w:r>
      <w:r>
        <w:rPr>
          <w:spacing w:val="-1"/>
          <w:sz w:val="22"/>
          <w:szCs w:val="22"/>
        </w:rPr>
        <w:t>N</w:t>
      </w:r>
      <w:r>
        <w:rPr>
          <w:sz w:val="22"/>
          <w:szCs w:val="22"/>
        </w:rPr>
        <w:t>ew</w:t>
      </w:r>
      <w:r>
        <w:rPr>
          <w:spacing w:val="-1"/>
          <w:sz w:val="22"/>
          <w:szCs w:val="22"/>
        </w:rPr>
        <w:t xml:space="preserve"> R</w:t>
      </w:r>
      <w:r>
        <w:rPr>
          <w:spacing w:val="-5"/>
          <w:sz w:val="22"/>
          <w:szCs w:val="22"/>
        </w:rPr>
        <w:t>o</w:t>
      </w:r>
      <w:r>
        <w:rPr>
          <w:spacing w:val="-9"/>
          <w:sz w:val="22"/>
          <w:szCs w:val="22"/>
        </w:rPr>
        <w:t>m</w:t>
      </w:r>
      <w:r>
        <w:rPr>
          <w:sz w:val="22"/>
          <w:szCs w:val="22"/>
        </w:rPr>
        <w:t>an – S</w:t>
      </w:r>
      <w:r>
        <w:rPr>
          <w:spacing w:val="3"/>
          <w:sz w:val="22"/>
          <w:szCs w:val="22"/>
        </w:rPr>
        <w:t>i</w:t>
      </w:r>
      <w:r>
        <w:rPr>
          <w:spacing w:val="-4"/>
          <w:sz w:val="22"/>
          <w:szCs w:val="22"/>
        </w:rPr>
        <w:t>z</w:t>
      </w:r>
      <w:r>
        <w:rPr>
          <w:sz w:val="22"/>
          <w:szCs w:val="22"/>
        </w:rPr>
        <w:t>e</w:t>
      </w:r>
      <w:r>
        <w:rPr>
          <w:spacing w:val="5"/>
          <w:sz w:val="22"/>
          <w:szCs w:val="22"/>
        </w:rPr>
        <w:t xml:space="preserve"> </w:t>
      </w:r>
      <w:r>
        <w:rPr>
          <w:sz w:val="22"/>
          <w:szCs w:val="22"/>
        </w:rPr>
        <w:t>-</w:t>
      </w:r>
      <w:r>
        <w:rPr>
          <w:spacing w:val="-9"/>
          <w:sz w:val="22"/>
          <w:szCs w:val="22"/>
        </w:rPr>
        <w:t xml:space="preserve"> </w:t>
      </w:r>
      <w:r>
        <w:rPr>
          <w:sz w:val="22"/>
          <w:szCs w:val="22"/>
        </w:rPr>
        <w:t>18&gt;</w:t>
      </w:r>
    </w:p>
    <w:p w:rsidR="00E412D0" w:rsidRDefault="00E412D0" w:rsidP="00E412D0">
      <w:pPr>
        <w:spacing w:before="8" w:line="160" w:lineRule="exact"/>
        <w:rPr>
          <w:sz w:val="17"/>
          <w:szCs w:val="17"/>
        </w:rPr>
      </w:pPr>
    </w:p>
    <w:p w:rsidR="00E412D0" w:rsidRDefault="00E412D0" w:rsidP="00E412D0">
      <w:pPr>
        <w:spacing w:line="200" w:lineRule="exact"/>
      </w:pPr>
    </w:p>
    <w:p w:rsidR="00E412D0" w:rsidRDefault="00E412D0" w:rsidP="00E412D0">
      <w:pPr>
        <w:spacing w:line="200" w:lineRule="exact"/>
      </w:pPr>
    </w:p>
    <w:p w:rsidR="00E412D0" w:rsidRDefault="00E412D0" w:rsidP="00E412D0">
      <w:pPr>
        <w:spacing w:line="200" w:lineRule="exact"/>
      </w:pPr>
    </w:p>
    <w:p w:rsidR="00E412D0" w:rsidRDefault="00E412D0" w:rsidP="00E412D0">
      <w:pPr>
        <w:spacing w:line="200" w:lineRule="exact"/>
      </w:pPr>
    </w:p>
    <w:p w:rsidR="00E412D0" w:rsidRDefault="00E412D0" w:rsidP="00E412D0">
      <w:pPr>
        <w:ind w:left="2530" w:right="2575"/>
        <w:jc w:val="center"/>
        <w:rPr>
          <w:sz w:val="32"/>
          <w:szCs w:val="32"/>
        </w:rPr>
      </w:pPr>
      <w:r>
        <w:rPr>
          <w:b/>
          <w:spacing w:val="1"/>
          <w:sz w:val="32"/>
          <w:szCs w:val="32"/>
        </w:rPr>
        <w:t>B</w:t>
      </w:r>
      <w:r>
        <w:rPr>
          <w:b/>
          <w:spacing w:val="-1"/>
          <w:sz w:val="32"/>
          <w:szCs w:val="32"/>
        </w:rPr>
        <w:t>O</w:t>
      </w:r>
      <w:r>
        <w:rPr>
          <w:b/>
          <w:sz w:val="32"/>
          <w:szCs w:val="32"/>
        </w:rPr>
        <w:t>N</w:t>
      </w:r>
      <w:r>
        <w:rPr>
          <w:b/>
          <w:spacing w:val="2"/>
          <w:sz w:val="32"/>
          <w:szCs w:val="32"/>
        </w:rPr>
        <w:t>A</w:t>
      </w:r>
      <w:r>
        <w:rPr>
          <w:b/>
          <w:spacing w:val="-1"/>
          <w:sz w:val="32"/>
          <w:szCs w:val="32"/>
        </w:rPr>
        <w:t>F</w:t>
      </w:r>
      <w:r>
        <w:rPr>
          <w:b/>
          <w:sz w:val="32"/>
          <w:szCs w:val="32"/>
        </w:rPr>
        <w:t>IDE</w:t>
      </w:r>
      <w:r>
        <w:rPr>
          <w:b/>
          <w:spacing w:val="-31"/>
          <w:sz w:val="32"/>
          <w:szCs w:val="32"/>
        </w:rPr>
        <w:t xml:space="preserve"> </w:t>
      </w:r>
      <w:r>
        <w:rPr>
          <w:b/>
          <w:spacing w:val="2"/>
          <w:w w:val="98"/>
          <w:sz w:val="32"/>
          <w:szCs w:val="32"/>
        </w:rPr>
        <w:t>C</w:t>
      </w:r>
      <w:r>
        <w:rPr>
          <w:b/>
          <w:spacing w:val="4"/>
          <w:w w:val="98"/>
          <w:sz w:val="32"/>
          <w:szCs w:val="32"/>
        </w:rPr>
        <w:t>E</w:t>
      </w:r>
      <w:r>
        <w:rPr>
          <w:b/>
          <w:spacing w:val="6"/>
          <w:w w:val="98"/>
          <w:sz w:val="32"/>
          <w:szCs w:val="32"/>
        </w:rPr>
        <w:t>R</w:t>
      </w:r>
      <w:r>
        <w:rPr>
          <w:b/>
          <w:spacing w:val="2"/>
          <w:w w:val="98"/>
          <w:sz w:val="32"/>
          <w:szCs w:val="32"/>
        </w:rPr>
        <w:t>T</w:t>
      </w:r>
      <w:r>
        <w:rPr>
          <w:b/>
          <w:w w:val="98"/>
          <w:sz w:val="32"/>
          <w:szCs w:val="32"/>
        </w:rPr>
        <w:t>IF</w:t>
      </w:r>
      <w:r>
        <w:rPr>
          <w:b/>
          <w:spacing w:val="3"/>
          <w:w w:val="98"/>
          <w:sz w:val="32"/>
          <w:szCs w:val="32"/>
        </w:rPr>
        <w:t>I</w:t>
      </w:r>
      <w:r>
        <w:rPr>
          <w:b/>
          <w:spacing w:val="2"/>
          <w:w w:val="98"/>
          <w:sz w:val="32"/>
          <w:szCs w:val="32"/>
        </w:rPr>
        <w:t>CAT</w:t>
      </w:r>
      <w:r>
        <w:rPr>
          <w:b/>
          <w:w w:val="98"/>
          <w:sz w:val="32"/>
          <w:szCs w:val="32"/>
        </w:rPr>
        <w:t>E</w:t>
      </w:r>
    </w:p>
    <w:p w:rsidR="00E412D0" w:rsidRDefault="00E412D0" w:rsidP="00E412D0">
      <w:pPr>
        <w:spacing w:before="49"/>
        <w:ind w:left="2564" w:right="2600"/>
        <w:jc w:val="center"/>
        <w:rPr>
          <w:sz w:val="22"/>
          <w:szCs w:val="22"/>
        </w:rPr>
      </w:pPr>
      <w:r>
        <w:rPr>
          <w:sz w:val="22"/>
          <w:szCs w:val="22"/>
        </w:rPr>
        <w:t>&lt;Font</w:t>
      </w:r>
      <w:r>
        <w:rPr>
          <w:spacing w:val="1"/>
          <w:sz w:val="22"/>
          <w:szCs w:val="22"/>
        </w:rPr>
        <w:t xml:space="preserve"> </w:t>
      </w:r>
      <w:r>
        <w:rPr>
          <w:spacing w:val="-3"/>
          <w:sz w:val="22"/>
          <w:szCs w:val="22"/>
        </w:rPr>
        <w:t>S</w:t>
      </w:r>
      <w:r>
        <w:rPr>
          <w:spacing w:val="1"/>
          <w:sz w:val="22"/>
          <w:szCs w:val="22"/>
        </w:rPr>
        <w:t>t</w:t>
      </w:r>
      <w:r>
        <w:rPr>
          <w:spacing w:val="-5"/>
          <w:sz w:val="22"/>
          <w:szCs w:val="22"/>
        </w:rPr>
        <w:t>y</w:t>
      </w:r>
      <w:r>
        <w:rPr>
          <w:spacing w:val="1"/>
          <w:sz w:val="22"/>
          <w:szCs w:val="22"/>
        </w:rPr>
        <w:t>l</w:t>
      </w:r>
      <w:r>
        <w:rPr>
          <w:sz w:val="22"/>
          <w:szCs w:val="22"/>
        </w:rPr>
        <w:t>e</w:t>
      </w:r>
      <w:r>
        <w:rPr>
          <w:spacing w:val="-4"/>
          <w:sz w:val="22"/>
          <w:szCs w:val="22"/>
        </w:rPr>
        <w:t xml:space="preserve"> </w:t>
      </w:r>
      <w:r>
        <w:rPr>
          <w:spacing w:val="4"/>
          <w:sz w:val="22"/>
          <w:szCs w:val="22"/>
        </w:rPr>
        <w:t>T</w:t>
      </w:r>
      <w:r>
        <w:rPr>
          <w:spacing w:val="1"/>
          <w:sz w:val="22"/>
          <w:szCs w:val="22"/>
        </w:rPr>
        <w:t>i</w:t>
      </w:r>
      <w:r>
        <w:rPr>
          <w:spacing w:val="-9"/>
          <w:sz w:val="22"/>
          <w:szCs w:val="22"/>
        </w:rPr>
        <w:t>m</w:t>
      </w:r>
      <w:r>
        <w:rPr>
          <w:sz w:val="22"/>
          <w:szCs w:val="22"/>
        </w:rPr>
        <w:t>es</w:t>
      </w:r>
      <w:r>
        <w:rPr>
          <w:spacing w:val="1"/>
          <w:sz w:val="22"/>
          <w:szCs w:val="22"/>
        </w:rPr>
        <w:t xml:space="preserve"> </w:t>
      </w:r>
      <w:r>
        <w:rPr>
          <w:spacing w:val="-1"/>
          <w:sz w:val="22"/>
          <w:szCs w:val="22"/>
        </w:rPr>
        <w:t>N</w:t>
      </w:r>
      <w:r>
        <w:rPr>
          <w:sz w:val="22"/>
          <w:szCs w:val="22"/>
        </w:rPr>
        <w:t>ew</w:t>
      </w:r>
      <w:r>
        <w:rPr>
          <w:spacing w:val="-1"/>
          <w:sz w:val="22"/>
          <w:szCs w:val="22"/>
        </w:rPr>
        <w:t xml:space="preserve"> R</w:t>
      </w:r>
      <w:r>
        <w:rPr>
          <w:spacing w:val="-5"/>
          <w:sz w:val="22"/>
          <w:szCs w:val="22"/>
        </w:rPr>
        <w:t>o</w:t>
      </w:r>
      <w:r>
        <w:rPr>
          <w:spacing w:val="-9"/>
          <w:sz w:val="22"/>
          <w:szCs w:val="22"/>
        </w:rPr>
        <w:t>m</w:t>
      </w:r>
      <w:r>
        <w:rPr>
          <w:sz w:val="22"/>
          <w:szCs w:val="22"/>
        </w:rPr>
        <w:t>an – S</w:t>
      </w:r>
      <w:r>
        <w:rPr>
          <w:spacing w:val="3"/>
          <w:sz w:val="22"/>
          <w:szCs w:val="22"/>
        </w:rPr>
        <w:t>i</w:t>
      </w:r>
      <w:r>
        <w:rPr>
          <w:spacing w:val="-4"/>
          <w:sz w:val="22"/>
          <w:szCs w:val="22"/>
        </w:rPr>
        <w:t>z</w:t>
      </w:r>
      <w:r>
        <w:rPr>
          <w:sz w:val="22"/>
          <w:szCs w:val="22"/>
        </w:rPr>
        <w:t>e</w:t>
      </w:r>
      <w:r>
        <w:rPr>
          <w:spacing w:val="5"/>
          <w:sz w:val="22"/>
          <w:szCs w:val="22"/>
        </w:rPr>
        <w:t xml:space="preserve"> </w:t>
      </w:r>
      <w:r>
        <w:rPr>
          <w:sz w:val="22"/>
          <w:szCs w:val="22"/>
        </w:rPr>
        <w:t>-</w:t>
      </w:r>
      <w:r>
        <w:rPr>
          <w:spacing w:val="-9"/>
          <w:sz w:val="22"/>
          <w:szCs w:val="22"/>
        </w:rPr>
        <w:t xml:space="preserve"> </w:t>
      </w:r>
      <w:r>
        <w:rPr>
          <w:sz w:val="22"/>
          <w:szCs w:val="22"/>
        </w:rPr>
        <w:t>16&gt;</w:t>
      </w:r>
    </w:p>
    <w:p w:rsidR="00E412D0" w:rsidRDefault="00E412D0" w:rsidP="00E412D0">
      <w:pPr>
        <w:spacing w:before="19" w:line="220" w:lineRule="exact"/>
        <w:rPr>
          <w:sz w:val="22"/>
          <w:szCs w:val="22"/>
        </w:rPr>
      </w:pPr>
    </w:p>
    <w:p w:rsidR="00E412D0" w:rsidRDefault="00E412D0" w:rsidP="00E412D0">
      <w:pPr>
        <w:ind w:left="2564" w:right="2600"/>
        <w:jc w:val="center"/>
        <w:rPr>
          <w:sz w:val="22"/>
          <w:szCs w:val="22"/>
        </w:rPr>
      </w:pPr>
      <w:r>
        <w:rPr>
          <w:sz w:val="22"/>
          <w:szCs w:val="22"/>
        </w:rPr>
        <w:t>&lt;Font</w:t>
      </w:r>
      <w:r>
        <w:rPr>
          <w:spacing w:val="1"/>
          <w:sz w:val="22"/>
          <w:szCs w:val="22"/>
        </w:rPr>
        <w:t xml:space="preserve"> </w:t>
      </w:r>
      <w:r>
        <w:rPr>
          <w:spacing w:val="-3"/>
          <w:sz w:val="22"/>
          <w:szCs w:val="22"/>
        </w:rPr>
        <w:t>S</w:t>
      </w:r>
      <w:r>
        <w:rPr>
          <w:spacing w:val="1"/>
          <w:sz w:val="22"/>
          <w:szCs w:val="22"/>
        </w:rPr>
        <w:t>t</w:t>
      </w:r>
      <w:r>
        <w:rPr>
          <w:spacing w:val="-5"/>
          <w:sz w:val="22"/>
          <w:szCs w:val="22"/>
        </w:rPr>
        <w:t>y</w:t>
      </w:r>
      <w:r>
        <w:rPr>
          <w:spacing w:val="1"/>
          <w:sz w:val="22"/>
          <w:szCs w:val="22"/>
        </w:rPr>
        <w:t>l</w:t>
      </w:r>
      <w:r>
        <w:rPr>
          <w:sz w:val="22"/>
          <w:szCs w:val="22"/>
        </w:rPr>
        <w:t>e</w:t>
      </w:r>
      <w:r>
        <w:rPr>
          <w:spacing w:val="-4"/>
          <w:sz w:val="22"/>
          <w:szCs w:val="22"/>
        </w:rPr>
        <w:t xml:space="preserve"> </w:t>
      </w:r>
      <w:r>
        <w:rPr>
          <w:spacing w:val="4"/>
          <w:sz w:val="22"/>
          <w:szCs w:val="22"/>
        </w:rPr>
        <w:t>T</w:t>
      </w:r>
      <w:r>
        <w:rPr>
          <w:spacing w:val="1"/>
          <w:sz w:val="22"/>
          <w:szCs w:val="22"/>
        </w:rPr>
        <w:t>i</w:t>
      </w:r>
      <w:r>
        <w:rPr>
          <w:spacing w:val="-9"/>
          <w:sz w:val="22"/>
          <w:szCs w:val="22"/>
        </w:rPr>
        <w:t>m</w:t>
      </w:r>
      <w:r>
        <w:rPr>
          <w:sz w:val="22"/>
          <w:szCs w:val="22"/>
        </w:rPr>
        <w:t>es</w:t>
      </w:r>
      <w:r>
        <w:rPr>
          <w:spacing w:val="1"/>
          <w:sz w:val="22"/>
          <w:szCs w:val="22"/>
        </w:rPr>
        <w:t xml:space="preserve"> </w:t>
      </w:r>
      <w:r>
        <w:rPr>
          <w:spacing w:val="-1"/>
          <w:sz w:val="22"/>
          <w:szCs w:val="22"/>
        </w:rPr>
        <w:t>N</w:t>
      </w:r>
      <w:r>
        <w:rPr>
          <w:sz w:val="22"/>
          <w:szCs w:val="22"/>
        </w:rPr>
        <w:t>ew</w:t>
      </w:r>
      <w:r>
        <w:rPr>
          <w:spacing w:val="-1"/>
          <w:sz w:val="22"/>
          <w:szCs w:val="22"/>
        </w:rPr>
        <w:t xml:space="preserve"> R</w:t>
      </w:r>
      <w:r>
        <w:rPr>
          <w:spacing w:val="-5"/>
          <w:sz w:val="22"/>
          <w:szCs w:val="22"/>
        </w:rPr>
        <w:t>o</w:t>
      </w:r>
      <w:r>
        <w:rPr>
          <w:spacing w:val="-9"/>
          <w:sz w:val="22"/>
          <w:szCs w:val="22"/>
        </w:rPr>
        <w:t>m</w:t>
      </w:r>
      <w:r>
        <w:rPr>
          <w:sz w:val="22"/>
          <w:szCs w:val="22"/>
        </w:rPr>
        <w:t>an – S</w:t>
      </w:r>
      <w:r>
        <w:rPr>
          <w:spacing w:val="3"/>
          <w:sz w:val="22"/>
          <w:szCs w:val="22"/>
        </w:rPr>
        <w:t>i</w:t>
      </w:r>
      <w:r>
        <w:rPr>
          <w:spacing w:val="-4"/>
          <w:sz w:val="22"/>
          <w:szCs w:val="22"/>
        </w:rPr>
        <w:t>z</w:t>
      </w:r>
      <w:r>
        <w:rPr>
          <w:sz w:val="22"/>
          <w:szCs w:val="22"/>
        </w:rPr>
        <w:t>e</w:t>
      </w:r>
      <w:r>
        <w:rPr>
          <w:spacing w:val="5"/>
          <w:sz w:val="22"/>
          <w:szCs w:val="22"/>
        </w:rPr>
        <w:t xml:space="preserve"> </w:t>
      </w:r>
      <w:r>
        <w:rPr>
          <w:sz w:val="22"/>
          <w:szCs w:val="22"/>
        </w:rPr>
        <w:t>-</w:t>
      </w:r>
      <w:r>
        <w:rPr>
          <w:spacing w:val="-9"/>
          <w:sz w:val="22"/>
          <w:szCs w:val="22"/>
        </w:rPr>
        <w:t xml:space="preserve"> </w:t>
      </w:r>
      <w:r>
        <w:rPr>
          <w:sz w:val="22"/>
          <w:szCs w:val="22"/>
        </w:rPr>
        <w:t>13&gt;</w:t>
      </w:r>
    </w:p>
    <w:p w:rsidR="00E412D0" w:rsidRDefault="00E412D0" w:rsidP="00E412D0">
      <w:pPr>
        <w:spacing w:before="15" w:line="220" w:lineRule="exact"/>
        <w:rPr>
          <w:sz w:val="22"/>
          <w:szCs w:val="22"/>
        </w:rPr>
      </w:pPr>
    </w:p>
    <w:p w:rsidR="00E412D0" w:rsidRDefault="00E412D0" w:rsidP="00E412D0">
      <w:pPr>
        <w:spacing w:line="480" w:lineRule="auto"/>
        <w:ind w:left="119" w:right="59" w:firstLine="720"/>
        <w:jc w:val="both"/>
        <w:rPr>
          <w:sz w:val="26"/>
          <w:szCs w:val="26"/>
        </w:rPr>
      </w:pPr>
      <w:r>
        <w:rPr>
          <w:sz w:val="26"/>
          <w:szCs w:val="26"/>
        </w:rPr>
        <w:t>Certi</w:t>
      </w:r>
      <w:r>
        <w:rPr>
          <w:spacing w:val="5"/>
          <w:sz w:val="26"/>
          <w:szCs w:val="26"/>
        </w:rPr>
        <w:t>f</w:t>
      </w:r>
      <w:r>
        <w:rPr>
          <w:sz w:val="26"/>
          <w:szCs w:val="26"/>
        </w:rPr>
        <w:t xml:space="preserve">ied </w:t>
      </w:r>
      <w:r>
        <w:rPr>
          <w:spacing w:val="9"/>
          <w:sz w:val="26"/>
          <w:szCs w:val="26"/>
        </w:rPr>
        <w:t xml:space="preserve"> </w:t>
      </w:r>
      <w:r>
        <w:rPr>
          <w:sz w:val="26"/>
          <w:szCs w:val="26"/>
        </w:rPr>
        <w:t xml:space="preserve">that </w:t>
      </w:r>
      <w:r>
        <w:rPr>
          <w:spacing w:val="19"/>
          <w:sz w:val="26"/>
          <w:szCs w:val="26"/>
        </w:rPr>
        <w:t xml:space="preserve"> </w:t>
      </w:r>
      <w:r>
        <w:rPr>
          <w:sz w:val="26"/>
          <w:szCs w:val="26"/>
        </w:rPr>
        <w:t>t</w:t>
      </w:r>
      <w:r>
        <w:rPr>
          <w:spacing w:val="2"/>
          <w:sz w:val="26"/>
          <w:szCs w:val="26"/>
        </w:rPr>
        <w:t>h</w:t>
      </w:r>
      <w:r>
        <w:rPr>
          <w:sz w:val="26"/>
          <w:szCs w:val="26"/>
        </w:rPr>
        <w:t xml:space="preserve">is </w:t>
      </w:r>
      <w:r>
        <w:rPr>
          <w:spacing w:val="20"/>
          <w:sz w:val="26"/>
          <w:szCs w:val="26"/>
        </w:rPr>
        <w:t xml:space="preserve"> </w:t>
      </w:r>
      <w:r w:rsidR="00D964D0">
        <w:rPr>
          <w:sz w:val="26"/>
          <w:szCs w:val="26"/>
        </w:rPr>
        <w:t>Thesis</w:t>
      </w:r>
      <w:r>
        <w:rPr>
          <w:sz w:val="26"/>
          <w:szCs w:val="26"/>
        </w:rPr>
        <w:t xml:space="preserve"> </w:t>
      </w:r>
      <w:r>
        <w:rPr>
          <w:spacing w:val="11"/>
          <w:sz w:val="26"/>
          <w:szCs w:val="26"/>
        </w:rPr>
        <w:t xml:space="preserve"> </w:t>
      </w:r>
      <w:r>
        <w:rPr>
          <w:sz w:val="26"/>
          <w:szCs w:val="26"/>
        </w:rPr>
        <w:t>titl</w:t>
      </w:r>
      <w:r>
        <w:rPr>
          <w:spacing w:val="3"/>
          <w:sz w:val="26"/>
          <w:szCs w:val="26"/>
        </w:rPr>
        <w:t>e</w:t>
      </w:r>
      <w:r>
        <w:rPr>
          <w:sz w:val="26"/>
          <w:szCs w:val="26"/>
        </w:rPr>
        <w:t xml:space="preserve">d </w:t>
      </w:r>
      <w:r>
        <w:rPr>
          <w:spacing w:val="19"/>
          <w:sz w:val="26"/>
          <w:szCs w:val="26"/>
        </w:rPr>
        <w:t xml:space="preserve"> </w:t>
      </w:r>
      <w:r>
        <w:rPr>
          <w:spacing w:val="8"/>
          <w:sz w:val="26"/>
          <w:szCs w:val="26"/>
        </w:rPr>
        <w:t>“</w:t>
      </w:r>
      <w:r>
        <w:rPr>
          <w:b/>
          <w:sz w:val="26"/>
          <w:szCs w:val="26"/>
        </w:rPr>
        <w:t>T</w:t>
      </w:r>
      <w:r>
        <w:rPr>
          <w:b/>
          <w:spacing w:val="2"/>
          <w:sz w:val="26"/>
          <w:szCs w:val="26"/>
        </w:rPr>
        <w:t>IT</w:t>
      </w:r>
      <w:r>
        <w:rPr>
          <w:b/>
          <w:sz w:val="26"/>
          <w:szCs w:val="26"/>
        </w:rPr>
        <w:t xml:space="preserve">LE </w:t>
      </w:r>
      <w:r>
        <w:rPr>
          <w:b/>
          <w:spacing w:val="14"/>
          <w:sz w:val="26"/>
          <w:szCs w:val="26"/>
        </w:rPr>
        <w:t xml:space="preserve"> </w:t>
      </w:r>
      <w:r>
        <w:rPr>
          <w:b/>
          <w:sz w:val="26"/>
          <w:szCs w:val="26"/>
        </w:rPr>
        <w:t xml:space="preserve">OF </w:t>
      </w:r>
      <w:r>
        <w:rPr>
          <w:b/>
          <w:spacing w:val="20"/>
          <w:sz w:val="26"/>
          <w:szCs w:val="26"/>
        </w:rPr>
        <w:t xml:space="preserve"> </w:t>
      </w:r>
      <w:r>
        <w:rPr>
          <w:b/>
          <w:sz w:val="26"/>
          <w:szCs w:val="26"/>
        </w:rPr>
        <w:t>T</w:t>
      </w:r>
      <w:r>
        <w:rPr>
          <w:b/>
          <w:spacing w:val="2"/>
          <w:sz w:val="26"/>
          <w:szCs w:val="26"/>
        </w:rPr>
        <w:t>H</w:t>
      </w:r>
      <w:r>
        <w:rPr>
          <w:b/>
          <w:sz w:val="26"/>
          <w:szCs w:val="26"/>
        </w:rPr>
        <w:t xml:space="preserve">E </w:t>
      </w:r>
      <w:r>
        <w:rPr>
          <w:b/>
          <w:spacing w:val="16"/>
          <w:sz w:val="26"/>
          <w:szCs w:val="26"/>
        </w:rPr>
        <w:t xml:space="preserve"> </w:t>
      </w:r>
      <w:r>
        <w:rPr>
          <w:b/>
          <w:sz w:val="26"/>
          <w:szCs w:val="26"/>
        </w:rPr>
        <w:t>P</w:t>
      </w:r>
      <w:r>
        <w:rPr>
          <w:b/>
          <w:spacing w:val="5"/>
          <w:sz w:val="26"/>
          <w:szCs w:val="26"/>
        </w:rPr>
        <w:t>R</w:t>
      </w:r>
      <w:r>
        <w:rPr>
          <w:b/>
          <w:sz w:val="26"/>
          <w:szCs w:val="26"/>
        </w:rPr>
        <w:t>OJE</w:t>
      </w:r>
      <w:r>
        <w:rPr>
          <w:b/>
          <w:spacing w:val="5"/>
          <w:sz w:val="26"/>
          <w:szCs w:val="26"/>
        </w:rPr>
        <w:t>C</w:t>
      </w:r>
      <w:r>
        <w:rPr>
          <w:b/>
          <w:spacing w:val="2"/>
          <w:sz w:val="26"/>
          <w:szCs w:val="26"/>
        </w:rPr>
        <w:t>T</w:t>
      </w:r>
      <w:r>
        <w:rPr>
          <w:sz w:val="26"/>
          <w:szCs w:val="26"/>
        </w:rPr>
        <w:t xml:space="preserve">”  is </w:t>
      </w:r>
      <w:r>
        <w:rPr>
          <w:spacing w:val="25"/>
          <w:sz w:val="26"/>
          <w:szCs w:val="26"/>
        </w:rPr>
        <w:t xml:space="preserve"> </w:t>
      </w:r>
      <w:r>
        <w:rPr>
          <w:sz w:val="26"/>
          <w:szCs w:val="26"/>
        </w:rPr>
        <w:t>the bona</w:t>
      </w:r>
      <w:r>
        <w:rPr>
          <w:spacing w:val="5"/>
          <w:sz w:val="26"/>
          <w:szCs w:val="26"/>
        </w:rPr>
        <w:t>f</w:t>
      </w:r>
      <w:r>
        <w:rPr>
          <w:sz w:val="26"/>
          <w:szCs w:val="26"/>
        </w:rPr>
        <w:t>ide</w:t>
      </w:r>
      <w:r>
        <w:rPr>
          <w:spacing w:val="8"/>
          <w:sz w:val="26"/>
          <w:szCs w:val="26"/>
        </w:rPr>
        <w:t xml:space="preserve"> </w:t>
      </w:r>
      <w:r>
        <w:rPr>
          <w:sz w:val="26"/>
          <w:szCs w:val="26"/>
        </w:rPr>
        <w:t>work</w:t>
      </w:r>
      <w:r>
        <w:rPr>
          <w:spacing w:val="17"/>
          <w:sz w:val="26"/>
          <w:szCs w:val="26"/>
        </w:rPr>
        <w:t xml:space="preserve"> </w:t>
      </w:r>
      <w:r>
        <w:rPr>
          <w:sz w:val="26"/>
          <w:szCs w:val="26"/>
        </w:rPr>
        <w:t xml:space="preserve">of </w:t>
      </w:r>
      <w:r>
        <w:rPr>
          <w:spacing w:val="55"/>
          <w:sz w:val="26"/>
          <w:szCs w:val="26"/>
        </w:rPr>
        <w:t xml:space="preserve"> </w:t>
      </w:r>
      <w:r>
        <w:rPr>
          <w:b/>
          <w:sz w:val="26"/>
          <w:szCs w:val="26"/>
        </w:rPr>
        <w:t>N</w:t>
      </w:r>
      <w:r>
        <w:rPr>
          <w:b/>
          <w:spacing w:val="5"/>
          <w:sz w:val="26"/>
          <w:szCs w:val="26"/>
        </w:rPr>
        <w:t>A</w:t>
      </w:r>
      <w:r>
        <w:rPr>
          <w:b/>
          <w:sz w:val="26"/>
          <w:szCs w:val="26"/>
        </w:rPr>
        <w:t>ME</w:t>
      </w:r>
      <w:r>
        <w:rPr>
          <w:b/>
          <w:spacing w:val="9"/>
          <w:sz w:val="26"/>
          <w:szCs w:val="26"/>
        </w:rPr>
        <w:t xml:space="preserve"> </w:t>
      </w:r>
      <w:r>
        <w:rPr>
          <w:b/>
          <w:sz w:val="26"/>
          <w:szCs w:val="26"/>
        </w:rPr>
        <w:t>OF</w:t>
      </w:r>
      <w:r>
        <w:rPr>
          <w:b/>
          <w:spacing w:val="22"/>
          <w:sz w:val="26"/>
          <w:szCs w:val="26"/>
        </w:rPr>
        <w:t xml:space="preserve"> </w:t>
      </w:r>
      <w:r>
        <w:rPr>
          <w:b/>
          <w:sz w:val="26"/>
          <w:szCs w:val="26"/>
        </w:rPr>
        <w:t>T</w:t>
      </w:r>
      <w:r>
        <w:rPr>
          <w:b/>
          <w:spacing w:val="2"/>
          <w:sz w:val="26"/>
          <w:szCs w:val="26"/>
        </w:rPr>
        <w:t>H</w:t>
      </w:r>
      <w:r>
        <w:rPr>
          <w:b/>
          <w:sz w:val="26"/>
          <w:szCs w:val="26"/>
        </w:rPr>
        <w:t>E</w:t>
      </w:r>
      <w:r>
        <w:rPr>
          <w:b/>
          <w:spacing w:val="13"/>
          <w:sz w:val="26"/>
          <w:szCs w:val="26"/>
        </w:rPr>
        <w:t xml:space="preserve"> </w:t>
      </w:r>
      <w:r>
        <w:rPr>
          <w:b/>
          <w:spacing w:val="2"/>
          <w:sz w:val="26"/>
          <w:szCs w:val="26"/>
        </w:rPr>
        <w:t>C</w:t>
      </w:r>
      <w:r>
        <w:rPr>
          <w:b/>
          <w:sz w:val="26"/>
          <w:szCs w:val="26"/>
        </w:rPr>
        <w:t>A</w:t>
      </w:r>
      <w:r>
        <w:rPr>
          <w:b/>
          <w:spacing w:val="2"/>
          <w:sz w:val="26"/>
          <w:szCs w:val="26"/>
        </w:rPr>
        <w:t>N</w:t>
      </w:r>
      <w:r>
        <w:rPr>
          <w:b/>
          <w:sz w:val="26"/>
          <w:szCs w:val="26"/>
        </w:rPr>
        <w:t>D</w:t>
      </w:r>
      <w:r>
        <w:rPr>
          <w:b/>
          <w:spacing w:val="5"/>
          <w:sz w:val="26"/>
          <w:szCs w:val="26"/>
        </w:rPr>
        <w:t>I</w:t>
      </w:r>
      <w:r>
        <w:rPr>
          <w:b/>
          <w:sz w:val="26"/>
          <w:szCs w:val="26"/>
        </w:rPr>
        <w:t>DATE</w:t>
      </w:r>
      <w:r>
        <w:rPr>
          <w:b/>
          <w:spacing w:val="-4"/>
          <w:sz w:val="26"/>
          <w:szCs w:val="26"/>
        </w:rPr>
        <w:t xml:space="preserve"> </w:t>
      </w:r>
      <w:r>
        <w:rPr>
          <w:b/>
          <w:sz w:val="26"/>
          <w:szCs w:val="26"/>
        </w:rPr>
        <w:t>(</w:t>
      </w:r>
      <w:r>
        <w:rPr>
          <w:b/>
          <w:spacing w:val="25"/>
          <w:sz w:val="26"/>
          <w:szCs w:val="26"/>
        </w:rPr>
        <w:t xml:space="preserve"> </w:t>
      </w:r>
      <w:r>
        <w:rPr>
          <w:b/>
          <w:sz w:val="26"/>
          <w:szCs w:val="26"/>
        </w:rPr>
        <w:t>R</w:t>
      </w:r>
      <w:r w:rsidR="003B5B52">
        <w:rPr>
          <w:b/>
          <w:spacing w:val="2"/>
          <w:sz w:val="26"/>
          <w:szCs w:val="26"/>
        </w:rPr>
        <w:t>EG</w:t>
      </w:r>
      <w:r>
        <w:rPr>
          <w:b/>
          <w:spacing w:val="18"/>
          <w:sz w:val="26"/>
          <w:szCs w:val="26"/>
        </w:rPr>
        <w:t xml:space="preserve"> </w:t>
      </w:r>
      <w:r>
        <w:rPr>
          <w:b/>
          <w:spacing w:val="2"/>
          <w:sz w:val="26"/>
          <w:szCs w:val="26"/>
        </w:rPr>
        <w:t>N</w:t>
      </w:r>
      <w:r>
        <w:rPr>
          <w:b/>
          <w:sz w:val="26"/>
          <w:szCs w:val="26"/>
        </w:rPr>
        <w:t>o.</w:t>
      </w:r>
      <w:r>
        <w:rPr>
          <w:b/>
          <w:spacing w:val="2"/>
          <w:sz w:val="26"/>
          <w:szCs w:val="26"/>
        </w:rPr>
        <w:t>.</w:t>
      </w:r>
      <w:r>
        <w:rPr>
          <w:b/>
          <w:sz w:val="26"/>
          <w:szCs w:val="26"/>
        </w:rPr>
        <w:t>....)</w:t>
      </w:r>
      <w:r>
        <w:rPr>
          <w:b/>
          <w:spacing w:val="18"/>
          <w:sz w:val="26"/>
          <w:szCs w:val="26"/>
        </w:rPr>
        <w:t xml:space="preserve"> </w:t>
      </w:r>
      <w:r>
        <w:rPr>
          <w:sz w:val="26"/>
          <w:szCs w:val="26"/>
        </w:rPr>
        <w:t>who</w:t>
      </w:r>
      <w:r>
        <w:rPr>
          <w:spacing w:val="14"/>
          <w:sz w:val="26"/>
          <w:szCs w:val="26"/>
        </w:rPr>
        <w:t xml:space="preserve"> </w:t>
      </w:r>
      <w:r>
        <w:rPr>
          <w:sz w:val="26"/>
          <w:szCs w:val="26"/>
        </w:rPr>
        <w:t>carr</w:t>
      </w:r>
      <w:r>
        <w:rPr>
          <w:spacing w:val="2"/>
          <w:sz w:val="26"/>
          <w:szCs w:val="26"/>
        </w:rPr>
        <w:t>ie</w:t>
      </w:r>
      <w:r>
        <w:rPr>
          <w:sz w:val="26"/>
          <w:szCs w:val="26"/>
        </w:rPr>
        <w:t>d</w:t>
      </w:r>
      <w:r>
        <w:rPr>
          <w:spacing w:val="12"/>
          <w:sz w:val="26"/>
          <w:szCs w:val="26"/>
        </w:rPr>
        <w:t xml:space="preserve"> </w:t>
      </w:r>
      <w:r>
        <w:rPr>
          <w:spacing w:val="2"/>
          <w:sz w:val="26"/>
          <w:szCs w:val="26"/>
        </w:rPr>
        <w:t>o</w:t>
      </w:r>
      <w:r>
        <w:rPr>
          <w:sz w:val="26"/>
          <w:szCs w:val="26"/>
        </w:rPr>
        <w:t>ut the</w:t>
      </w:r>
      <w:r>
        <w:rPr>
          <w:spacing w:val="21"/>
          <w:sz w:val="26"/>
          <w:szCs w:val="26"/>
        </w:rPr>
        <w:t xml:space="preserve"> </w:t>
      </w:r>
      <w:r>
        <w:rPr>
          <w:sz w:val="26"/>
          <w:szCs w:val="26"/>
        </w:rPr>
        <w:t>work</w:t>
      </w:r>
      <w:r>
        <w:rPr>
          <w:spacing w:val="17"/>
          <w:sz w:val="26"/>
          <w:szCs w:val="26"/>
        </w:rPr>
        <w:t xml:space="preserve"> </w:t>
      </w:r>
      <w:r>
        <w:rPr>
          <w:sz w:val="26"/>
          <w:szCs w:val="26"/>
        </w:rPr>
        <w:t>under</w:t>
      </w:r>
      <w:r>
        <w:rPr>
          <w:spacing w:val="18"/>
          <w:sz w:val="26"/>
          <w:szCs w:val="26"/>
        </w:rPr>
        <w:t xml:space="preserve"> </w:t>
      </w:r>
      <w:r>
        <w:rPr>
          <w:spacing w:val="5"/>
          <w:sz w:val="26"/>
          <w:szCs w:val="26"/>
        </w:rPr>
        <w:t>m</w:t>
      </w:r>
      <w:r>
        <w:rPr>
          <w:sz w:val="26"/>
          <w:szCs w:val="26"/>
        </w:rPr>
        <w:t>y</w:t>
      </w:r>
      <w:r>
        <w:rPr>
          <w:spacing w:val="16"/>
          <w:sz w:val="26"/>
          <w:szCs w:val="26"/>
        </w:rPr>
        <w:t xml:space="preserve"> </w:t>
      </w:r>
      <w:r>
        <w:rPr>
          <w:sz w:val="26"/>
          <w:szCs w:val="26"/>
        </w:rPr>
        <w:t>s</w:t>
      </w:r>
      <w:r>
        <w:rPr>
          <w:spacing w:val="5"/>
          <w:sz w:val="26"/>
          <w:szCs w:val="26"/>
        </w:rPr>
        <w:t>u</w:t>
      </w:r>
      <w:r>
        <w:rPr>
          <w:sz w:val="26"/>
          <w:szCs w:val="26"/>
        </w:rPr>
        <w:t xml:space="preserve">pervision. </w:t>
      </w:r>
      <w:r>
        <w:rPr>
          <w:spacing w:val="37"/>
          <w:sz w:val="26"/>
          <w:szCs w:val="26"/>
        </w:rPr>
        <w:t xml:space="preserve"> </w:t>
      </w:r>
      <w:r>
        <w:rPr>
          <w:spacing w:val="2"/>
          <w:sz w:val="26"/>
          <w:szCs w:val="26"/>
        </w:rPr>
        <w:t>C</w:t>
      </w:r>
      <w:r>
        <w:rPr>
          <w:sz w:val="26"/>
          <w:szCs w:val="26"/>
        </w:rPr>
        <w:t>er</w:t>
      </w:r>
      <w:r>
        <w:rPr>
          <w:spacing w:val="2"/>
          <w:sz w:val="26"/>
          <w:szCs w:val="26"/>
        </w:rPr>
        <w:t>t</w:t>
      </w:r>
      <w:r>
        <w:rPr>
          <w:sz w:val="26"/>
          <w:szCs w:val="26"/>
        </w:rPr>
        <w:t>i</w:t>
      </w:r>
      <w:r>
        <w:rPr>
          <w:spacing w:val="5"/>
          <w:sz w:val="26"/>
          <w:szCs w:val="26"/>
        </w:rPr>
        <w:t>f</w:t>
      </w:r>
      <w:r>
        <w:rPr>
          <w:sz w:val="26"/>
          <w:szCs w:val="26"/>
        </w:rPr>
        <w:t>ied</w:t>
      </w:r>
      <w:r>
        <w:rPr>
          <w:spacing w:val="9"/>
          <w:sz w:val="26"/>
          <w:szCs w:val="26"/>
        </w:rPr>
        <w:t xml:space="preserve"> </w:t>
      </w:r>
      <w:r>
        <w:rPr>
          <w:spacing w:val="5"/>
          <w:sz w:val="26"/>
          <w:szCs w:val="26"/>
        </w:rPr>
        <w:t>f</w:t>
      </w:r>
      <w:r>
        <w:rPr>
          <w:spacing w:val="-5"/>
          <w:sz w:val="26"/>
          <w:szCs w:val="26"/>
        </w:rPr>
        <w:t>u</w:t>
      </w:r>
      <w:r>
        <w:rPr>
          <w:sz w:val="26"/>
          <w:szCs w:val="26"/>
        </w:rPr>
        <w:t>rther</w:t>
      </w:r>
      <w:r>
        <w:rPr>
          <w:spacing w:val="12"/>
          <w:sz w:val="26"/>
          <w:szCs w:val="26"/>
        </w:rPr>
        <w:t xml:space="preserve"> </w:t>
      </w:r>
      <w:r>
        <w:rPr>
          <w:sz w:val="26"/>
          <w:szCs w:val="26"/>
        </w:rPr>
        <w:t>that</w:t>
      </w:r>
      <w:r>
        <w:rPr>
          <w:spacing w:val="17"/>
          <w:sz w:val="26"/>
          <w:szCs w:val="26"/>
        </w:rPr>
        <w:t xml:space="preserve"> </w:t>
      </w:r>
      <w:r>
        <w:rPr>
          <w:sz w:val="26"/>
          <w:szCs w:val="26"/>
        </w:rPr>
        <w:t>to</w:t>
      </w:r>
      <w:r>
        <w:rPr>
          <w:spacing w:val="24"/>
          <w:sz w:val="26"/>
          <w:szCs w:val="26"/>
        </w:rPr>
        <w:t xml:space="preserve"> </w:t>
      </w:r>
      <w:r>
        <w:rPr>
          <w:sz w:val="26"/>
          <w:szCs w:val="26"/>
        </w:rPr>
        <w:t>the</w:t>
      </w:r>
      <w:r>
        <w:rPr>
          <w:spacing w:val="21"/>
          <w:sz w:val="26"/>
          <w:szCs w:val="26"/>
        </w:rPr>
        <w:t xml:space="preserve"> </w:t>
      </w:r>
      <w:r>
        <w:rPr>
          <w:sz w:val="26"/>
          <w:szCs w:val="26"/>
        </w:rPr>
        <w:t>best</w:t>
      </w:r>
      <w:r>
        <w:rPr>
          <w:spacing w:val="17"/>
          <w:sz w:val="26"/>
          <w:szCs w:val="26"/>
        </w:rPr>
        <w:t xml:space="preserve"> </w:t>
      </w:r>
      <w:r>
        <w:rPr>
          <w:spacing w:val="2"/>
          <w:sz w:val="26"/>
          <w:szCs w:val="26"/>
        </w:rPr>
        <w:t>o</w:t>
      </w:r>
      <w:r>
        <w:rPr>
          <w:sz w:val="26"/>
          <w:szCs w:val="26"/>
        </w:rPr>
        <w:t>f</w:t>
      </w:r>
      <w:r>
        <w:rPr>
          <w:spacing w:val="29"/>
          <w:sz w:val="26"/>
          <w:szCs w:val="26"/>
        </w:rPr>
        <w:t xml:space="preserve"> </w:t>
      </w:r>
      <w:r>
        <w:rPr>
          <w:spacing w:val="2"/>
          <w:sz w:val="26"/>
          <w:szCs w:val="26"/>
        </w:rPr>
        <w:t>m</w:t>
      </w:r>
      <w:r>
        <w:rPr>
          <w:sz w:val="26"/>
          <w:szCs w:val="26"/>
        </w:rPr>
        <w:t>y</w:t>
      </w:r>
      <w:r>
        <w:rPr>
          <w:spacing w:val="11"/>
          <w:sz w:val="26"/>
          <w:szCs w:val="26"/>
        </w:rPr>
        <w:t xml:space="preserve"> </w:t>
      </w:r>
      <w:r>
        <w:rPr>
          <w:sz w:val="26"/>
          <w:szCs w:val="26"/>
        </w:rPr>
        <w:t>k</w:t>
      </w:r>
      <w:r>
        <w:rPr>
          <w:spacing w:val="2"/>
          <w:sz w:val="26"/>
          <w:szCs w:val="26"/>
        </w:rPr>
        <w:t>no</w:t>
      </w:r>
      <w:r>
        <w:rPr>
          <w:sz w:val="26"/>
          <w:szCs w:val="26"/>
        </w:rPr>
        <w:t>wledge the</w:t>
      </w:r>
      <w:r>
        <w:rPr>
          <w:spacing w:val="9"/>
          <w:sz w:val="26"/>
          <w:szCs w:val="26"/>
        </w:rPr>
        <w:t xml:space="preserve"> </w:t>
      </w:r>
      <w:r>
        <w:rPr>
          <w:sz w:val="26"/>
          <w:szCs w:val="26"/>
        </w:rPr>
        <w:t>work</w:t>
      </w:r>
      <w:r>
        <w:rPr>
          <w:spacing w:val="5"/>
          <w:sz w:val="26"/>
          <w:szCs w:val="26"/>
        </w:rPr>
        <w:t xml:space="preserve"> </w:t>
      </w:r>
      <w:r>
        <w:rPr>
          <w:sz w:val="26"/>
          <w:szCs w:val="26"/>
        </w:rPr>
        <w:t>r</w:t>
      </w:r>
      <w:r>
        <w:rPr>
          <w:spacing w:val="2"/>
          <w:sz w:val="26"/>
          <w:szCs w:val="26"/>
        </w:rPr>
        <w:t>e</w:t>
      </w:r>
      <w:r>
        <w:rPr>
          <w:sz w:val="26"/>
          <w:szCs w:val="26"/>
        </w:rPr>
        <w:t>ported</w:t>
      </w:r>
      <w:r>
        <w:rPr>
          <w:spacing w:val="-2"/>
          <w:sz w:val="26"/>
          <w:szCs w:val="26"/>
        </w:rPr>
        <w:t xml:space="preserve"> </w:t>
      </w:r>
      <w:r>
        <w:rPr>
          <w:sz w:val="26"/>
          <w:szCs w:val="26"/>
        </w:rPr>
        <w:t>her</w:t>
      </w:r>
      <w:r>
        <w:rPr>
          <w:spacing w:val="3"/>
          <w:sz w:val="26"/>
          <w:szCs w:val="26"/>
        </w:rPr>
        <w:t>e</w:t>
      </w:r>
      <w:r>
        <w:rPr>
          <w:spacing w:val="2"/>
          <w:sz w:val="26"/>
          <w:szCs w:val="26"/>
        </w:rPr>
        <w:t>i</w:t>
      </w:r>
      <w:r>
        <w:rPr>
          <w:sz w:val="26"/>
          <w:szCs w:val="26"/>
        </w:rPr>
        <w:t>n</w:t>
      </w:r>
      <w:r>
        <w:rPr>
          <w:spacing w:val="1"/>
          <w:sz w:val="26"/>
          <w:szCs w:val="26"/>
        </w:rPr>
        <w:t xml:space="preserve"> </w:t>
      </w:r>
      <w:r>
        <w:rPr>
          <w:sz w:val="26"/>
          <w:szCs w:val="26"/>
        </w:rPr>
        <w:t>does</w:t>
      </w:r>
      <w:r>
        <w:rPr>
          <w:spacing w:val="5"/>
          <w:sz w:val="26"/>
          <w:szCs w:val="26"/>
        </w:rPr>
        <w:t xml:space="preserve"> </w:t>
      </w:r>
      <w:r>
        <w:rPr>
          <w:spacing w:val="2"/>
          <w:sz w:val="26"/>
          <w:szCs w:val="26"/>
        </w:rPr>
        <w:t>n</w:t>
      </w:r>
      <w:r>
        <w:rPr>
          <w:sz w:val="26"/>
          <w:szCs w:val="26"/>
        </w:rPr>
        <w:t>ot</w:t>
      </w:r>
      <w:r>
        <w:rPr>
          <w:spacing w:val="9"/>
          <w:sz w:val="26"/>
          <w:szCs w:val="26"/>
        </w:rPr>
        <w:t xml:space="preserve"> </w:t>
      </w:r>
      <w:r>
        <w:rPr>
          <w:spacing w:val="5"/>
          <w:sz w:val="26"/>
          <w:szCs w:val="26"/>
        </w:rPr>
        <w:t>f</w:t>
      </w:r>
      <w:r>
        <w:rPr>
          <w:sz w:val="26"/>
          <w:szCs w:val="26"/>
        </w:rPr>
        <w:t>orm pa</w:t>
      </w:r>
      <w:r>
        <w:rPr>
          <w:spacing w:val="2"/>
          <w:sz w:val="26"/>
          <w:szCs w:val="26"/>
        </w:rPr>
        <w:t>r</w:t>
      </w:r>
      <w:r>
        <w:rPr>
          <w:sz w:val="26"/>
          <w:szCs w:val="26"/>
        </w:rPr>
        <w:t>t</w:t>
      </w:r>
      <w:r>
        <w:rPr>
          <w:spacing w:val="9"/>
          <w:sz w:val="26"/>
          <w:szCs w:val="26"/>
        </w:rPr>
        <w:t xml:space="preserve"> </w:t>
      </w:r>
      <w:r>
        <w:rPr>
          <w:sz w:val="26"/>
          <w:szCs w:val="26"/>
        </w:rPr>
        <w:t>of</w:t>
      </w:r>
      <w:r>
        <w:rPr>
          <w:spacing w:val="12"/>
          <w:sz w:val="26"/>
          <w:szCs w:val="26"/>
        </w:rPr>
        <w:t xml:space="preserve"> </w:t>
      </w:r>
      <w:r>
        <w:rPr>
          <w:sz w:val="26"/>
          <w:szCs w:val="26"/>
        </w:rPr>
        <w:t>a</w:t>
      </w:r>
      <w:r>
        <w:rPr>
          <w:spacing w:val="5"/>
          <w:sz w:val="26"/>
          <w:szCs w:val="26"/>
        </w:rPr>
        <w:t>n</w:t>
      </w:r>
      <w:r>
        <w:rPr>
          <w:sz w:val="26"/>
          <w:szCs w:val="26"/>
        </w:rPr>
        <w:t>y</w:t>
      </w:r>
      <w:r>
        <w:rPr>
          <w:spacing w:val="-2"/>
          <w:sz w:val="26"/>
          <w:szCs w:val="26"/>
        </w:rPr>
        <w:t xml:space="preserve"> </w:t>
      </w:r>
      <w:r>
        <w:rPr>
          <w:sz w:val="26"/>
          <w:szCs w:val="26"/>
        </w:rPr>
        <w:t>other</w:t>
      </w:r>
      <w:r>
        <w:rPr>
          <w:spacing w:val="5"/>
          <w:sz w:val="26"/>
          <w:szCs w:val="26"/>
        </w:rPr>
        <w:t xml:space="preserve"> </w:t>
      </w:r>
      <w:r>
        <w:rPr>
          <w:sz w:val="26"/>
          <w:szCs w:val="26"/>
        </w:rPr>
        <w:t>t</w:t>
      </w:r>
      <w:r>
        <w:rPr>
          <w:spacing w:val="2"/>
          <w:sz w:val="26"/>
          <w:szCs w:val="26"/>
        </w:rPr>
        <w:t>h</w:t>
      </w:r>
      <w:r>
        <w:rPr>
          <w:sz w:val="26"/>
          <w:szCs w:val="26"/>
        </w:rPr>
        <w:t>esis</w:t>
      </w:r>
      <w:r>
        <w:rPr>
          <w:spacing w:val="3"/>
          <w:sz w:val="26"/>
          <w:szCs w:val="26"/>
        </w:rPr>
        <w:t xml:space="preserve"> </w:t>
      </w:r>
      <w:r>
        <w:rPr>
          <w:sz w:val="26"/>
          <w:szCs w:val="26"/>
        </w:rPr>
        <w:t>or</w:t>
      </w:r>
      <w:r>
        <w:rPr>
          <w:spacing w:val="12"/>
          <w:sz w:val="26"/>
          <w:szCs w:val="26"/>
        </w:rPr>
        <w:t xml:space="preserve"> </w:t>
      </w:r>
      <w:r>
        <w:rPr>
          <w:sz w:val="26"/>
          <w:szCs w:val="26"/>
        </w:rPr>
        <w:t>d</w:t>
      </w:r>
      <w:r>
        <w:rPr>
          <w:spacing w:val="2"/>
          <w:sz w:val="26"/>
          <w:szCs w:val="26"/>
        </w:rPr>
        <w:t>is</w:t>
      </w:r>
      <w:r>
        <w:rPr>
          <w:sz w:val="26"/>
          <w:szCs w:val="26"/>
        </w:rPr>
        <w:t>sertation</w:t>
      </w:r>
      <w:r>
        <w:rPr>
          <w:spacing w:val="-7"/>
          <w:sz w:val="26"/>
          <w:szCs w:val="26"/>
        </w:rPr>
        <w:t xml:space="preserve"> </w:t>
      </w:r>
      <w:r>
        <w:rPr>
          <w:sz w:val="26"/>
          <w:szCs w:val="26"/>
        </w:rPr>
        <w:t>on</w:t>
      </w:r>
      <w:r>
        <w:rPr>
          <w:spacing w:val="9"/>
          <w:sz w:val="26"/>
          <w:szCs w:val="26"/>
        </w:rPr>
        <w:t xml:space="preserve"> </w:t>
      </w:r>
      <w:r>
        <w:rPr>
          <w:sz w:val="26"/>
          <w:szCs w:val="26"/>
        </w:rPr>
        <w:t>the basis</w:t>
      </w:r>
      <w:r>
        <w:rPr>
          <w:spacing w:val="2"/>
          <w:sz w:val="26"/>
          <w:szCs w:val="26"/>
        </w:rPr>
        <w:t xml:space="preserve"> </w:t>
      </w:r>
      <w:r>
        <w:rPr>
          <w:sz w:val="26"/>
          <w:szCs w:val="26"/>
        </w:rPr>
        <w:t>of</w:t>
      </w:r>
      <w:r>
        <w:rPr>
          <w:spacing w:val="12"/>
          <w:sz w:val="26"/>
          <w:szCs w:val="26"/>
        </w:rPr>
        <w:t xml:space="preserve"> </w:t>
      </w:r>
      <w:r>
        <w:rPr>
          <w:sz w:val="26"/>
          <w:szCs w:val="26"/>
        </w:rPr>
        <w:t>which</w:t>
      </w:r>
      <w:r>
        <w:rPr>
          <w:spacing w:val="-1"/>
          <w:sz w:val="26"/>
          <w:szCs w:val="26"/>
        </w:rPr>
        <w:t xml:space="preserve"> </w:t>
      </w:r>
      <w:r>
        <w:rPr>
          <w:sz w:val="26"/>
          <w:szCs w:val="26"/>
        </w:rPr>
        <w:t>a</w:t>
      </w:r>
      <w:r>
        <w:rPr>
          <w:spacing w:val="13"/>
          <w:sz w:val="26"/>
          <w:szCs w:val="26"/>
        </w:rPr>
        <w:t xml:space="preserve"> </w:t>
      </w:r>
      <w:r>
        <w:rPr>
          <w:sz w:val="26"/>
          <w:szCs w:val="26"/>
        </w:rPr>
        <w:t>degr</w:t>
      </w:r>
      <w:r>
        <w:rPr>
          <w:spacing w:val="5"/>
          <w:sz w:val="26"/>
          <w:szCs w:val="26"/>
        </w:rPr>
        <w:t>e</w:t>
      </w:r>
      <w:r>
        <w:rPr>
          <w:sz w:val="26"/>
          <w:szCs w:val="26"/>
        </w:rPr>
        <w:t>e</w:t>
      </w:r>
      <w:r>
        <w:rPr>
          <w:spacing w:val="-2"/>
          <w:sz w:val="26"/>
          <w:szCs w:val="26"/>
        </w:rPr>
        <w:t xml:space="preserve"> </w:t>
      </w:r>
      <w:r>
        <w:rPr>
          <w:sz w:val="26"/>
          <w:szCs w:val="26"/>
        </w:rPr>
        <w:t>or</w:t>
      </w:r>
      <w:r>
        <w:rPr>
          <w:spacing w:val="7"/>
          <w:sz w:val="26"/>
          <w:szCs w:val="26"/>
        </w:rPr>
        <w:t xml:space="preserve"> </w:t>
      </w:r>
      <w:r>
        <w:rPr>
          <w:sz w:val="26"/>
          <w:szCs w:val="26"/>
        </w:rPr>
        <w:t>award</w:t>
      </w:r>
      <w:r>
        <w:rPr>
          <w:spacing w:val="4"/>
          <w:sz w:val="26"/>
          <w:szCs w:val="26"/>
        </w:rPr>
        <w:t xml:space="preserve"> </w:t>
      </w:r>
      <w:r>
        <w:rPr>
          <w:sz w:val="26"/>
          <w:szCs w:val="26"/>
        </w:rPr>
        <w:t>was</w:t>
      </w:r>
      <w:r>
        <w:rPr>
          <w:spacing w:val="3"/>
          <w:sz w:val="26"/>
          <w:szCs w:val="26"/>
        </w:rPr>
        <w:t xml:space="preserve"> c</w:t>
      </w:r>
      <w:r>
        <w:rPr>
          <w:sz w:val="26"/>
          <w:szCs w:val="26"/>
        </w:rPr>
        <w:t>on</w:t>
      </w:r>
      <w:r>
        <w:rPr>
          <w:spacing w:val="5"/>
          <w:sz w:val="26"/>
          <w:szCs w:val="26"/>
        </w:rPr>
        <w:t>f</w:t>
      </w:r>
      <w:r>
        <w:rPr>
          <w:sz w:val="26"/>
          <w:szCs w:val="26"/>
        </w:rPr>
        <w:t>erred</w:t>
      </w:r>
      <w:r>
        <w:rPr>
          <w:spacing w:val="-7"/>
          <w:sz w:val="26"/>
          <w:szCs w:val="26"/>
        </w:rPr>
        <w:t xml:space="preserve"> </w:t>
      </w:r>
      <w:r>
        <w:rPr>
          <w:sz w:val="26"/>
          <w:szCs w:val="26"/>
        </w:rPr>
        <w:t>on</w:t>
      </w:r>
      <w:r>
        <w:rPr>
          <w:spacing w:val="6"/>
          <w:sz w:val="26"/>
          <w:szCs w:val="26"/>
        </w:rPr>
        <w:t xml:space="preserve"> </w:t>
      </w:r>
      <w:r>
        <w:rPr>
          <w:sz w:val="26"/>
          <w:szCs w:val="26"/>
        </w:rPr>
        <w:t>an</w:t>
      </w:r>
      <w:r>
        <w:rPr>
          <w:spacing w:val="10"/>
          <w:sz w:val="26"/>
          <w:szCs w:val="26"/>
        </w:rPr>
        <w:t xml:space="preserve"> </w:t>
      </w:r>
      <w:r>
        <w:rPr>
          <w:sz w:val="26"/>
          <w:szCs w:val="26"/>
        </w:rPr>
        <w:t>earlier</w:t>
      </w:r>
      <w:r>
        <w:rPr>
          <w:spacing w:val="-2"/>
          <w:sz w:val="26"/>
          <w:szCs w:val="26"/>
        </w:rPr>
        <w:t xml:space="preserve"> </w:t>
      </w:r>
      <w:r>
        <w:rPr>
          <w:spacing w:val="2"/>
          <w:sz w:val="26"/>
          <w:szCs w:val="26"/>
        </w:rPr>
        <w:t>o</w:t>
      </w:r>
      <w:r>
        <w:rPr>
          <w:sz w:val="26"/>
          <w:szCs w:val="26"/>
        </w:rPr>
        <w:t>cc</w:t>
      </w:r>
      <w:r>
        <w:rPr>
          <w:spacing w:val="5"/>
          <w:sz w:val="26"/>
          <w:szCs w:val="26"/>
        </w:rPr>
        <w:t>a</w:t>
      </w:r>
      <w:r>
        <w:rPr>
          <w:sz w:val="26"/>
          <w:szCs w:val="26"/>
        </w:rPr>
        <w:t>s</w:t>
      </w:r>
      <w:r>
        <w:rPr>
          <w:spacing w:val="5"/>
          <w:sz w:val="26"/>
          <w:szCs w:val="26"/>
        </w:rPr>
        <w:t>i</w:t>
      </w:r>
      <w:r>
        <w:rPr>
          <w:sz w:val="26"/>
          <w:szCs w:val="26"/>
        </w:rPr>
        <w:t>on</w:t>
      </w:r>
      <w:r>
        <w:rPr>
          <w:spacing w:val="-6"/>
          <w:sz w:val="26"/>
          <w:szCs w:val="26"/>
        </w:rPr>
        <w:t xml:space="preserve"> </w:t>
      </w:r>
      <w:r>
        <w:rPr>
          <w:sz w:val="26"/>
          <w:szCs w:val="26"/>
        </w:rPr>
        <w:t>on</w:t>
      </w:r>
      <w:r>
        <w:rPr>
          <w:spacing w:val="6"/>
          <w:sz w:val="26"/>
          <w:szCs w:val="26"/>
        </w:rPr>
        <w:t xml:space="preserve"> </w:t>
      </w:r>
      <w:r>
        <w:rPr>
          <w:sz w:val="26"/>
          <w:szCs w:val="26"/>
        </w:rPr>
        <w:t>th</w:t>
      </w:r>
      <w:r>
        <w:rPr>
          <w:spacing w:val="2"/>
          <w:sz w:val="26"/>
          <w:szCs w:val="26"/>
        </w:rPr>
        <w:t>i</w:t>
      </w:r>
      <w:r>
        <w:rPr>
          <w:sz w:val="26"/>
          <w:szCs w:val="26"/>
        </w:rPr>
        <w:t>s</w:t>
      </w:r>
      <w:r>
        <w:rPr>
          <w:spacing w:val="4"/>
          <w:sz w:val="26"/>
          <w:szCs w:val="26"/>
        </w:rPr>
        <w:t xml:space="preserve"> </w:t>
      </w:r>
      <w:r>
        <w:rPr>
          <w:sz w:val="26"/>
          <w:szCs w:val="26"/>
        </w:rPr>
        <w:t>or</w:t>
      </w:r>
      <w:r>
        <w:rPr>
          <w:spacing w:val="8"/>
          <w:sz w:val="26"/>
          <w:szCs w:val="26"/>
        </w:rPr>
        <w:t xml:space="preserve"> </w:t>
      </w:r>
      <w:r>
        <w:rPr>
          <w:spacing w:val="3"/>
          <w:sz w:val="26"/>
          <w:szCs w:val="26"/>
        </w:rPr>
        <w:t>a</w:t>
      </w:r>
      <w:r>
        <w:rPr>
          <w:spacing w:val="10"/>
          <w:sz w:val="26"/>
          <w:szCs w:val="26"/>
        </w:rPr>
        <w:t>n</w:t>
      </w:r>
      <w:r>
        <w:rPr>
          <w:sz w:val="26"/>
          <w:szCs w:val="26"/>
        </w:rPr>
        <w:t>y other</w:t>
      </w:r>
      <w:r>
        <w:rPr>
          <w:spacing w:val="-10"/>
          <w:sz w:val="26"/>
          <w:szCs w:val="26"/>
        </w:rPr>
        <w:t xml:space="preserve"> </w:t>
      </w:r>
      <w:r>
        <w:rPr>
          <w:sz w:val="26"/>
          <w:szCs w:val="26"/>
        </w:rPr>
        <w:t>candi</w:t>
      </w:r>
      <w:r>
        <w:rPr>
          <w:spacing w:val="2"/>
          <w:sz w:val="26"/>
          <w:szCs w:val="26"/>
        </w:rPr>
        <w:t>d</w:t>
      </w:r>
      <w:r>
        <w:rPr>
          <w:sz w:val="26"/>
          <w:szCs w:val="26"/>
        </w:rPr>
        <w:t>a</w:t>
      </w:r>
      <w:r>
        <w:rPr>
          <w:spacing w:val="2"/>
          <w:sz w:val="26"/>
          <w:szCs w:val="26"/>
        </w:rPr>
        <w:t>t</w:t>
      </w:r>
      <w:r>
        <w:rPr>
          <w:sz w:val="26"/>
          <w:szCs w:val="26"/>
        </w:rPr>
        <w:t>e.</w:t>
      </w:r>
    </w:p>
    <w:p w:rsidR="00D964D0" w:rsidRDefault="00D964D0" w:rsidP="00E412D0">
      <w:pPr>
        <w:spacing w:line="480" w:lineRule="auto"/>
        <w:ind w:left="119" w:right="59" w:firstLine="720"/>
        <w:jc w:val="both"/>
        <w:rPr>
          <w:sz w:val="26"/>
          <w:szCs w:val="26"/>
        </w:rPr>
      </w:pPr>
    </w:p>
    <w:p w:rsidR="00D964D0" w:rsidRDefault="00D964D0" w:rsidP="00E412D0">
      <w:pPr>
        <w:spacing w:line="480" w:lineRule="auto"/>
        <w:ind w:left="119" w:right="59" w:firstLine="720"/>
        <w:jc w:val="both"/>
        <w:rPr>
          <w:sz w:val="26"/>
          <w:szCs w:val="26"/>
        </w:rPr>
      </w:pPr>
    </w:p>
    <w:p w:rsidR="00D964D0" w:rsidRDefault="00D964D0" w:rsidP="00E412D0">
      <w:pPr>
        <w:spacing w:line="480" w:lineRule="auto"/>
        <w:ind w:left="119" w:right="59" w:firstLine="720"/>
        <w:jc w:val="both"/>
        <w:rPr>
          <w:sz w:val="26"/>
          <w:szCs w:val="26"/>
        </w:rPr>
      </w:pPr>
    </w:p>
    <w:p w:rsidR="00A03F2C" w:rsidRDefault="00A03F2C" w:rsidP="00E412D0">
      <w:pPr>
        <w:spacing w:line="480" w:lineRule="auto"/>
        <w:ind w:left="119" w:right="59" w:firstLine="720"/>
        <w:jc w:val="both"/>
        <w:rPr>
          <w:sz w:val="26"/>
          <w:szCs w:val="26"/>
        </w:rPr>
      </w:pPr>
    </w:p>
    <w:p w:rsidR="00A03F2C" w:rsidRDefault="00A03F2C" w:rsidP="00E412D0">
      <w:pPr>
        <w:spacing w:line="480" w:lineRule="auto"/>
        <w:ind w:left="119" w:right="59" w:firstLine="720"/>
        <w:jc w:val="both"/>
        <w:rPr>
          <w:sz w:val="26"/>
          <w:szCs w:val="26"/>
        </w:rPr>
      </w:pPr>
    </w:p>
    <w:p w:rsidR="00D964D0" w:rsidRDefault="00D964D0" w:rsidP="00E412D0">
      <w:pPr>
        <w:spacing w:line="480" w:lineRule="auto"/>
        <w:ind w:left="119" w:right="59" w:firstLine="720"/>
        <w:jc w:val="both"/>
        <w:rPr>
          <w:sz w:val="26"/>
          <w:szCs w:val="26"/>
        </w:rPr>
      </w:pPr>
    </w:p>
    <w:p w:rsidR="00D964D0" w:rsidRDefault="00D964D0" w:rsidP="00E412D0">
      <w:pPr>
        <w:spacing w:line="480" w:lineRule="auto"/>
        <w:ind w:left="119" w:right="59" w:firstLine="720"/>
        <w:jc w:val="both"/>
        <w:rPr>
          <w:sz w:val="26"/>
          <w:szCs w:val="26"/>
        </w:rPr>
      </w:pPr>
    </w:p>
    <w:p w:rsidR="00E412D0" w:rsidRDefault="00E412D0" w:rsidP="00E412D0">
      <w:pPr>
        <w:spacing w:before="19" w:line="200" w:lineRule="exact"/>
      </w:pPr>
    </w:p>
    <w:p w:rsidR="000B165A" w:rsidRDefault="000B165A" w:rsidP="000B165A">
      <w:pPr>
        <w:pStyle w:val="NoSpacing"/>
      </w:pPr>
    </w:p>
    <w:p w:rsidR="00411F66" w:rsidRDefault="00411F66" w:rsidP="000B165A">
      <w:pPr>
        <w:pStyle w:val="NoSpacing"/>
        <w:sectPr w:rsidR="00411F66">
          <w:pgSz w:w="11920" w:h="16840"/>
          <w:pgMar w:top="1300" w:right="880" w:bottom="280" w:left="1100" w:header="720" w:footer="720" w:gutter="0"/>
          <w:cols w:space="720"/>
        </w:sectPr>
      </w:pPr>
    </w:p>
    <w:p w:rsidR="00E412D0" w:rsidRPr="000B165A" w:rsidRDefault="00E412D0" w:rsidP="000B165A">
      <w:pPr>
        <w:pStyle w:val="NoSpacing"/>
        <w:spacing w:line="276" w:lineRule="auto"/>
        <w:rPr>
          <w:sz w:val="26"/>
          <w:szCs w:val="26"/>
        </w:rPr>
      </w:pPr>
      <w:r w:rsidRPr="000B165A">
        <w:rPr>
          <w:sz w:val="26"/>
          <w:szCs w:val="26"/>
        </w:rPr>
        <w:lastRenderedPageBreak/>
        <w:t>&lt;&lt;Signature</w:t>
      </w:r>
      <w:r w:rsidRPr="000B165A">
        <w:rPr>
          <w:spacing w:val="-22"/>
          <w:sz w:val="26"/>
          <w:szCs w:val="26"/>
        </w:rPr>
        <w:t xml:space="preserve"> </w:t>
      </w:r>
      <w:r w:rsidRPr="000B165A">
        <w:rPr>
          <w:sz w:val="26"/>
          <w:szCs w:val="26"/>
        </w:rPr>
        <w:t>of the</w:t>
      </w:r>
      <w:r w:rsidRPr="000B165A">
        <w:rPr>
          <w:spacing w:val="-5"/>
          <w:sz w:val="26"/>
          <w:szCs w:val="26"/>
        </w:rPr>
        <w:t xml:space="preserve"> </w:t>
      </w:r>
      <w:r w:rsidRPr="000B165A">
        <w:rPr>
          <w:sz w:val="26"/>
          <w:szCs w:val="26"/>
        </w:rPr>
        <w:t>H</w:t>
      </w:r>
      <w:r w:rsidRPr="000B165A">
        <w:rPr>
          <w:spacing w:val="5"/>
          <w:sz w:val="26"/>
          <w:szCs w:val="26"/>
        </w:rPr>
        <w:t>O</w:t>
      </w:r>
      <w:r w:rsidRPr="000B165A">
        <w:rPr>
          <w:sz w:val="26"/>
          <w:szCs w:val="26"/>
        </w:rPr>
        <w:t>D</w:t>
      </w:r>
      <w:r w:rsidRPr="000B165A">
        <w:rPr>
          <w:spacing w:val="-13"/>
          <w:sz w:val="26"/>
          <w:szCs w:val="26"/>
        </w:rPr>
        <w:t xml:space="preserve"> </w:t>
      </w:r>
      <w:r w:rsidRPr="000B165A">
        <w:rPr>
          <w:sz w:val="26"/>
          <w:szCs w:val="26"/>
        </w:rPr>
        <w:t>with</w:t>
      </w:r>
      <w:r w:rsidRPr="000B165A">
        <w:rPr>
          <w:spacing w:val="-8"/>
          <w:sz w:val="26"/>
          <w:szCs w:val="26"/>
        </w:rPr>
        <w:t xml:space="preserve"> </w:t>
      </w:r>
      <w:r w:rsidRPr="000B165A">
        <w:rPr>
          <w:sz w:val="26"/>
          <w:szCs w:val="26"/>
        </w:rPr>
        <w:t>dat</w:t>
      </w:r>
      <w:r w:rsidRPr="000B165A">
        <w:rPr>
          <w:spacing w:val="3"/>
          <w:sz w:val="26"/>
          <w:szCs w:val="26"/>
        </w:rPr>
        <w:t>e</w:t>
      </w:r>
      <w:r w:rsidRPr="000B165A">
        <w:rPr>
          <w:sz w:val="26"/>
          <w:szCs w:val="26"/>
        </w:rPr>
        <w:t xml:space="preserve">&gt;&gt;      </w:t>
      </w:r>
      <w:r w:rsidRPr="000B165A">
        <w:rPr>
          <w:spacing w:val="18"/>
          <w:sz w:val="26"/>
          <w:szCs w:val="26"/>
        </w:rPr>
        <w:t xml:space="preserve"> </w:t>
      </w:r>
    </w:p>
    <w:p w:rsidR="00E412D0" w:rsidRPr="000B165A" w:rsidRDefault="00E412D0" w:rsidP="000B165A">
      <w:pPr>
        <w:pStyle w:val="NoSpacing"/>
        <w:spacing w:line="276" w:lineRule="auto"/>
        <w:rPr>
          <w:sz w:val="26"/>
          <w:szCs w:val="26"/>
        </w:rPr>
      </w:pPr>
      <w:r w:rsidRPr="000B165A">
        <w:rPr>
          <w:sz w:val="26"/>
          <w:szCs w:val="26"/>
        </w:rPr>
        <w:t>&lt;&lt;N</w:t>
      </w:r>
      <w:r w:rsidRPr="000B165A">
        <w:rPr>
          <w:spacing w:val="5"/>
          <w:sz w:val="26"/>
          <w:szCs w:val="26"/>
        </w:rPr>
        <w:t>a</w:t>
      </w:r>
      <w:r w:rsidRPr="000B165A">
        <w:rPr>
          <w:spacing w:val="-5"/>
          <w:sz w:val="26"/>
          <w:szCs w:val="26"/>
        </w:rPr>
        <w:t>m</w:t>
      </w:r>
      <w:r w:rsidRPr="000B165A">
        <w:rPr>
          <w:sz w:val="26"/>
          <w:szCs w:val="26"/>
        </w:rPr>
        <w:t>e</w:t>
      </w:r>
      <w:r w:rsidRPr="000B165A">
        <w:rPr>
          <w:spacing w:val="-19"/>
          <w:sz w:val="26"/>
          <w:szCs w:val="26"/>
        </w:rPr>
        <w:t xml:space="preserve"> </w:t>
      </w:r>
      <w:r w:rsidRPr="000B165A">
        <w:rPr>
          <w:sz w:val="26"/>
          <w:szCs w:val="26"/>
        </w:rPr>
        <w:t>of the</w:t>
      </w:r>
      <w:r w:rsidRPr="000B165A">
        <w:rPr>
          <w:spacing w:val="-5"/>
          <w:sz w:val="26"/>
          <w:szCs w:val="26"/>
        </w:rPr>
        <w:t xml:space="preserve"> </w:t>
      </w:r>
      <w:r w:rsidRPr="000B165A">
        <w:rPr>
          <w:sz w:val="26"/>
          <w:szCs w:val="26"/>
        </w:rPr>
        <w:t>HOD</w:t>
      </w:r>
      <w:r w:rsidRPr="000B165A">
        <w:rPr>
          <w:spacing w:val="-8"/>
          <w:sz w:val="26"/>
          <w:szCs w:val="26"/>
        </w:rPr>
        <w:t xml:space="preserve"> </w:t>
      </w:r>
      <w:r w:rsidRPr="000B165A">
        <w:rPr>
          <w:spacing w:val="5"/>
          <w:sz w:val="26"/>
          <w:szCs w:val="26"/>
        </w:rPr>
        <w:t>&gt;</w:t>
      </w:r>
      <w:r w:rsidRPr="000B165A">
        <w:rPr>
          <w:sz w:val="26"/>
          <w:szCs w:val="26"/>
        </w:rPr>
        <w:t xml:space="preserve">&gt;                          </w:t>
      </w:r>
      <w:r w:rsidRPr="000B165A">
        <w:rPr>
          <w:spacing w:val="57"/>
          <w:sz w:val="26"/>
          <w:szCs w:val="26"/>
        </w:rPr>
        <w:t xml:space="preserve"> </w:t>
      </w:r>
    </w:p>
    <w:p w:rsidR="000B165A" w:rsidRPr="000B165A" w:rsidRDefault="00E412D0" w:rsidP="000B165A">
      <w:pPr>
        <w:pStyle w:val="NoSpacing"/>
        <w:spacing w:line="276" w:lineRule="auto"/>
        <w:rPr>
          <w:spacing w:val="5"/>
          <w:sz w:val="26"/>
          <w:szCs w:val="26"/>
        </w:rPr>
      </w:pPr>
      <w:r w:rsidRPr="000B165A">
        <w:rPr>
          <w:sz w:val="26"/>
          <w:szCs w:val="26"/>
        </w:rPr>
        <w:t>Pro</w:t>
      </w:r>
      <w:r w:rsidRPr="000B165A">
        <w:rPr>
          <w:spacing w:val="5"/>
          <w:sz w:val="26"/>
          <w:szCs w:val="26"/>
        </w:rPr>
        <w:t>f</w:t>
      </w:r>
      <w:r w:rsidRPr="000B165A">
        <w:rPr>
          <w:sz w:val="26"/>
          <w:szCs w:val="26"/>
        </w:rPr>
        <w:t>essor</w:t>
      </w:r>
      <w:r w:rsidRPr="000B165A">
        <w:rPr>
          <w:spacing w:val="-20"/>
          <w:sz w:val="26"/>
          <w:szCs w:val="26"/>
        </w:rPr>
        <w:t xml:space="preserve"> </w:t>
      </w:r>
      <w:r w:rsidRPr="000B165A">
        <w:rPr>
          <w:sz w:val="26"/>
          <w:szCs w:val="26"/>
        </w:rPr>
        <w:t>and</w:t>
      </w:r>
      <w:r w:rsidRPr="000B165A">
        <w:rPr>
          <w:spacing w:val="-9"/>
          <w:sz w:val="26"/>
          <w:szCs w:val="26"/>
        </w:rPr>
        <w:t xml:space="preserve"> </w:t>
      </w:r>
      <w:r w:rsidRPr="000B165A">
        <w:rPr>
          <w:sz w:val="26"/>
          <w:szCs w:val="26"/>
        </w:rPr>
        <w:t xml:space="preserve">Head                                    </w:t>
      </w:r>
      <w:r w:rsidRPr="000B165A">
        <w:rPr>
          <w:spacing w:val="5"/>
          <w:sz w:val="26"/>
          <w:szCs w:val="26"/>
        </w:rPr>
        <w:t xml:space="preserve"> </w:t>
      </w:r>
    </w:p>
    <w:p w:rsidR="00E412D0" w:rsidRPr="000B165A" w:rsidRDefault="00E412D0" w:rsidP="000B165A">
      <w:pPr>
        <w:pStyle w:val="NoSpacing"/>
        <w:spacing w:line="276" w:lineRule="auto"/>
        <w:rPr>
          <w:sz w:val="26"/>
          <w:szCs w:val="26"/>
        </w:rPr>
      </w:pPr>
      <w:r w:rsidRPr="000B165A">
        <w:rPr>
          <w:sz w:val="26"/>
          <w:szCs w:val="26"/>
        </w:rPr>
        <w:t>&lt;</w:t>
      </w:r>
      <w:r w:rsidRPr="000B165A">
        <w:rPr>
          <w:spacing w:val="3"/>
          <w:sz w:val="26"/>
          <w:szCs w:val="26"/>
        </w:rPr>
        <w:t>&lt;</w:t>
      </w:r>
      <w:r w:rsidRPr="000B165A">
        <w:rPr>
          <w:sz w:val="26"/>
          <w:szCs w:val="26"/>
        </w:rPr>
        <w:t>N</w:t>
      </w:r>
      <w:r w:rsidRPr="000B165A">
        <w:rPr>
          <w:spacing w:val="5"/>
          <w:sz w:val="26"/>
          <w:szCs w:val="26"/>
        </w:rPr>
        <w:t>a</w:t>
      </w:r>
      <w:r w:rsidRPr="000B165A">
        <w:rPr>
          <w:spacing w:val="-5"/>
          <w:sz w:val="26"/>
          <w:szCs w:val="26"/>
        </w:rPr>
        <w:t>m</w:t>
      </w:r>
      <w:r w:rsidRPr="000B165A">
        <w:rPr>
          <w:sz w:val="26"/>
          <w:szCs w:val="26"/>
        </w:rPr>
        <w:t>e</w:t>
      </w:r>
      <w:r w:rsidRPr="000B165A">
        <w:rPr>
          <w:spacing w:val="-19"/>
          <w:sz w:val="26"/>
          <w:szCs w:val="26"/>
        </w:rPr>
        <w:t xml:space="preserve"> </w:t>
      </w:r>
      <w:r w:rsidRPr="000B165A">
        <w:rPr>
          <w:sz w:val="26"/>
          <w:szCs w:val="26"/>
        </w:rPr>
        <w:t>of Divis</w:t>
      </w:r>
      <w:r w:rsidRPr="000B165A">
        <w:rPr>
          <w:spacing w:val="2"/>
          <w:sz w:val="26"/>
          <w:szCs w:val="26"/>
        </w:rPr>
        <w:t>i</w:t>
      </w:r>
      <w:r w:rsidRPr="000B165A">
        <w:rPr>
          <w:sz w:val="26"/>
          <w:szCs w:val="26"/>
        </w:rPr>
        <w:t>on</w:t>
      </w:r>
      <w:r w:rsidRPr="000B165A">
        <w:rPr>
          <w:spacing w:val="5"/>
          <w:sz w:val="26"/>
          <w:szCs w:val="26"/>
        </w:rPr>
        <w:t>/</w:t>
      </w:r>
      <w:r w:rsidRPr="000B165A">
        <w:rPr>
          <w:sz w:val="26"/>
          <w:szCs w:val="26"/>
        </w:rPr>
        <w:t>Cen</w:t>
      </w:r>
      <w:r w:rsidRPr="000B165A">
        <w:rPr>
          <w:spacing w:val="2"/>
          <w:sz w:val="26"/>
          <w:szCs w:val="26"/>
        </w:rPr>
        <w:t>t</w:t>
      </w:r>
      <w:r w:rsidRPr="000B165A">
        <w:rPr>
          <w:sz w:val="26"/>
          <w:szCs w:val="26"/>
        </w:rPr>
        <w:t>re&gt;&gt;</w:t>
      </w:r>
    </w:p>
    <w:p w:rsidR="00E412D0" w:rsidRPr="000B165A" w:rsidRDefault="00E412D0" w:rsidP="000B165A">
      <w:pPr>
        <w:pStyle w:val="NoSpacing"/>
        <w:spacing w:line="276" w:lineRule="auto"/>
        <w:rPr>
          <w:sz w:val="26"/>
          <w:szCs w:val="26"/>
        </w:rPr>
      </w:pPr>
      <w:r w:rsidRPr="000B165A">
        <w:rPr>
          <w:sz w:val="26"/>
          <w:szCs w:val="26"/>
        </w:rPr>
        <w:t xml:space="preserve">IIIIER                                                        </w:t>
      </w:r>
      <w:r w:rsidRPr="000B165A">
        <w:rPr>
          <w:spacing w:val="25"/>
          <w:sz w:val="26"/>
          <w:szCs w:val="26"/>
        </w:rPr>
        <w:t xml:space="preserve"> </w:t>
      </w:r>
    </w:p>
    <w:p w:rsidR="0093768E" w:rsidRPr="000B165A" w:rsidRDefault="00E412D0" w:rsidP="000B165A">
      <w:pPr>
        <w:pStyle w:val="NoSpacing"/>
        <w:spacing w:line="276" w:lineRule="auto"/>
        <w:rPr>
          <w:sz w:val="26"/>
          <w:szCs w:val="26"/>
        </w:rPr>
      </w:pPr>
      <w:r w:rsidRPr="000B165A">
        <w:rPr>
          <w:sz w:val="26"/>
          <w:szCs w:val="26"/>
        </w:rPr>
        <w:t>Chennai</w:t>
      </w:r>
      <w:r w:rsidRPr="000B165A">
        <w:rPr>
          <w:spacing w:val="-16"/>
          <w:sz w:val="26"/>
          <w:szCs w:val="26"/>
        </w:rPr>
        <w:t xml:space="preserve"> </w:t>
      </w:r>
      <w:r w:rsidRPr="000B165A">
        <w:rPr>
          <w:sz w:val="26"/>
          <w:szCs w:val="26"/>
        </w:rPr>
        <w:t>–</w:t>
      </w:r>
      <w:r w:rsidRPr="000B165A">
        <w:rPr>
          <w:spacing w:val="-1"/>
          <w:sz w:val="26"/>
          <w:szCs w:val="26"/>
        </w:rPr>
        <w:t xml:space="preserve"> </w:t>
      </w:r>
      <w:r w:rsidR="003B5B52" w:rsidRPr="000B165A">
        <w:rPr>
          <w:sz w:val="26"/>
          <w:szCs w:val="26"/>
        </w:rPr>
        <w:t>600 099</w:t>
      </w:r>
      <w:r w:rsidRPr="000B165A">
        <w:rPr>
          <w:sz w:val="26"/>
          <w:szCs w:val="26"/>
        </w:rPr>
        <w:t xml:space="preserve">                                     </w:t>
      </w:r>
      <w:r w:rsidRPr="000B165A">
        <w:rPr>
          <w:spacing w:val="3"/>
          <w:sz w:val="26"/>
          <w:szCs w:val="26"/>
        </w:rPr>
        <w:t xml:space="preserve"> </w:t>
      </w:r>
    </w:p>
    <w:p w:rsidR="000B165A" w:rsidRPr="000B165A" w:rsidRDefault="000B165A" w:rsidP="000B165A">
      <w:pPr>
        <w:spacing w:line="276" w:lineRule="auto"/>
        <w:rPr>
          <w:sz w:val="26"/>
          <w:szCs w:val="26"/>
        </w:rPr>
      </w:pPr>
    </w:p>
    <w:p w:rsidR="000B165A" w:rsidRPr="000B165A" w:rsidRDefault="000B165A" w:rsidP="000B165A">
      <w:pPr>
        <w:pStyle w:val="NoSpacing"/>
        <w:spacing w:line="276" w:lineRule="auto"/>
        <w:rPr>
          <w:w w:val="97"/>
          <w:sz w:val="26"/>
          <w:szCs w:val="26"/>
        </w:rPr>
      </w:pPr>
      <w:r w:rsidRPr="000B165A">
        <w:rPr>
          <w:sz w:val="26"/>
          <w:szCs w:val="26"/>
        </w:rPr>
        <w:lastRenderedPageBreak/>
        <w:t>&lt;&lt;</w:t>
      </w:r>
      <w:r w:rsidRPr="000B165A">
        <w:rPr>
          <w:spacing w:val="2"/>
          <w:sz w:val="26"/>
          <w:szCs w:val="26"/>
        </w:rPr>
        <w:t>S</w:t>
      </w:r>
      <w:r w:rsidRPr="000B165A">
        <w:rPr>
          <w:sz w:val="26"/>
          <w:szCs w:val="26"/>
        </w:rPr>
        <w:t>ignat</w:t>
      </w:r>
      <w:r w:rsidRPr="000B165A">
        <w:rPr>
          <w:spacing w:val="1"/>
          <w:sz w:val="26"/>
          <w:szCs w:val="26"/>
        </w:rPr>
        <w:t>u</w:t>
      </w:r>
      <w:r w:rsidRPr="000B165A">
        <w:rPr>
          <w:spacing w:val="2"/>
          <w:sz w:val="26"/>
          <w:szCs w:val="26"/>
        </w:rPr>
        <w:t>r</w:t>
      </w:r>
      <w:r w:rsidRPr="000B165A">
        <w:rPr>
          <w:sz w:val="26"/>
          <w:szCs w:val="26"/>
        </w:rPr>
        <w:t>e</w:t>
      </w:r>
      <w:r w:rsidRPr="000B165A">
        <w:rPr>
          <w:spacing w:val="-25"/>
          <w:sz w:val="26"/>
          <w:szCs w:val="26"/>
        </w:rPr>
        <w:t xml:space="preserve"> </w:t>
      </w:r>
      <w:r w:rsidRPr="000B165A">
        <w:rPr>
          <w:sz w:val="26"/>
          <w:szCs w:val="26"/>
        </w:rPr>
        <w:t>of the</w:t>
      </w:r>
      <w:r w:rsidRPr="000B165A">
        <w:rPr>
          <w:spacing w:val="-5"/>
          <w:sz w:val="26"/>
          <w:szCs w:val="26"/>
        </w:rPr>
        <w:t xml:space="preserve"> </w:t>
      </w:r>
      <w:r w:rsidRPr="000B165A">
        <w:rPr>
          <w:sz w:val="26"/>
          <w:szCs w:val="26"/>
        </w:rPr>
        <w:t>S</w:t>
      </w:r>
      <w:r w:rsidRPr="000B165A">
        <w:rPr>
          <w:spacing w:val="2"/>
          <w:sz w:val="26"/>
          <w:szCs w:val="26"/>
        </w:rPr>
        <w:t>u</w:t>
      </w:r>
      <w:r w:rsidRPr="000B165A">
        <w:rPr>
          <w:sz w:val="26"/>
          <w:szCs w:val="26"/>
        </w:rPr>
        <w:t>perv</w:t>
      </w:r>
      <w:r w:rsidRPr="000B165A">
        <w:rPr>
          <w:spacing w:val="2"/>
          <w:sz w:val="26"/>
          <w:szCs w:val="26"/>
        </w:rPr>
        <w:t>i</w:t>
      </w:r>
      <w:r w:rsidRPr="000B165A">
        <w:rPr>
          <w:sz w:val="26"/>
          <w:szCs w:val="26"/>
        </w:rPr>
        <w:t>sor</w:t>
      </w:r>
      <w:r w:rsidRPr="000B165A">
        <w:rPr>
          <w:spacing w:val="-23"/>
          <w:sz w:val="26"/>
          <w:szCs w:val="26"/>
        </w:rPr>
        <w:t xml:space="preserve"> </w:t>
      </w:r>
      <w:r w:rsidRPr="000B165A">
        <w:rPr>
          <w:sz w:val="26"/>
          <w:szCs w:val="26"/>
        </w:rPr>
        <w:t>w</w:t>
      </w:r>
      <w:r w:rsidRPr="000B165A">
        <w:rPr>
          <w:spacing w:val="2"/>
          <w:sz w:val="26"/>
          <w:szCs w:val="26"/>
        </w:rPr>
        <w:t>i</w:t>
      </w:r>
      <w:r w:rsidRPr="000B165A">
        <w:rPr>
          <w:sz w:val="26"/>
          <w:szCs w:val="26"/>
        </w:rPr>
        <w:t>th</w:t>
      </w:r>
      <w:r w:rsidRPr="000B165A">
        <w:rPr>
          <w:spacing w:val="-7"/>
          <w:sz w:val="26"/>
          <w:szCs w:val="26"/>
        </w:rPr>
        <w:t xml:space="preserve"> </w:t>
      </w:r>
      <w:r w:rsidRPr="000B165A">
        <w:rPr>
          <w:spacing w:val="1"/>
          <w:w w:val="97"/>
          <w:sz w:val="26"/>
          <w:szCs w:val="26"/>
        </w:rPr>
        <w:t>d</w:t>
      </w:r>
      <w:r w:rsidRPr="000B165A">
        <w:rPr>
          <w:spacing w:val="3"/>
          <w:w w:val="97"/>
          <w:sz w:val="26"/>
          <w:szCs w:val="26"/>
        </w:rPr>
        <w:t>a</w:t>
      </w:r>
      <w:r w:rsidRPr="000B165A">
        <w:rPr>
          <w:spacing w:val="2"/>
          <w:w w:val="97"/>
          <w:sz w:val="26"/>
          <w:szCs w:val="26"/>
        </w:rPr>
        <w:t>t</w:t>
      </w:r>
      <w:r w:rsidRPr="000B165A">
        <w:rPr>
          <w:spacing w:val="3"/>
          <w:w w:val="97"/>
          <w:sz w:val="26"/>
          <w:szCs w:val="26"/>
        </w:rPr>
        <w:t>e</w:t>
      </w:r>
      <w:r w:rsidRPr="000B165A">
        <w:rPr>
          <w:spacing w:val="1"/>
          <w:w w:val="97"/>
          <w:sz w:val="26"/>
          <w:szCs w:val="26"/>
        </w:rPr>
        <w:t>&gt;</w:t>
      </w:r>
      <w:r w:rsidRPr="000B165A">
        <w:rPr>
          <w:w w:val="97"/>
          <w:sz w:val="26"/>
          <w:szCs w:val="26"/>
        </w:rPr>
        <w:t>&gt;</w:t>
      </w:r>
    </w:p>
    <w:p w:rsidR="000B165A" w:rsidRPr="000B165A" w:rsidRDefault="000B165A" w:rsidP="000B165A">
      <w:pPr>
        <w:pStyle w:val="NoSpacing"/>
        <w:spacing w:line="276" w:lineRule="auto"/>
        <w:rPr>
          <w:sz w:val="26"/>
          <w:szCs w:val="26"/>
        </w:rPr>
      </w:pPr>
      <w:r w:rsidRPr="000B165A">
        <w:rPr>
          <w:sz w:val="26"/>
          <w:szCs w:val="26"/>
        </w:rPr>
        <w:t>&lt;</w:t>
      </w:r>
      <w:r w:rsidRPr="000B165A">
        <w:rPr>
          <w:spacing w:val="3"/>
          <w:sz w:val="26"/>
          <w:szCs w:val="26"/>
        </w:rPr>
        <w:t>&lt;Na</w:t>
      </w:r>
      <w:r w:rsidRPr="000B165A">
        <w:rPr>
          <w:spacing w:val="-5"/>
          <w:sz w:val="26"/>
          <w:szCs w:val="26"/>
        </w:rPr>
        <w:t>m</w:t>
      </w:r>
      <w:r w:rsidRPr="000B165A">
        <w:rPr>
          <w:sz w:val="26"/>
          <w:szCs w:val="26"/>
        </w:rPr>
        <w:t>e</w:t>
      </w:r>
      <w:r w:rsidRPr="000B165A">
        <w:rPr>
          <w:spacing w:val="-16"/>
          <w:sz w:val="26"/>
          <w:szCs w:val="26"/>
        </w:rPr>
        <w:t xml:space="preserve"> </w:t>
      </w:r>
      <w:r w:rsidRPr="000B165A">
        <w:rPr>
          <w:sz w:val="26"/>
          <w:szCs w:val="26"/>
        </w:rPr>
        <w:t>of the</w:t>
      </w:r>
      <w:r w:rsidRPr="000B165A">
        <w:rPr>
          <w:spacing w:val="-5"/>
          <w:sz w:val="26"/>
          <w:szCs w:val="26"/>
        </w:rPr>
        <w:t xml:space="preserve"> </w:t>
      </w:r>
      <w:r w:rsidRPr="000B165A">
        <w:rPr>
          <w:sz w:val="26"/>
          <w:szCs w:val="26"/>
        </w:rPr>
        <w:t>Su</w:t>
      </w:r>
      <w:r w:rsidRPr="000B165A">
        <w:rPr>
          <w:spacing w:val="2"/>
          <w:sz w:val="26"/>
          <w:szCs w:val="26"/>
        </w:rPr>
        <w:t>p</w:t>
      </w:r>
      <w:r w:rsidRPr="000B165A">
        <w:rPr>
          <w:sz w:val="26"/>
          <w:szCs w:val="26"/>
        </w:rPr>
        <w:t>er</w:t>
      </w:r>
      <w:r w:rsidRPr="000B165A">
        <w:rPr>
          <w:spacing w:val="2"/>
          <w:sz w:val="26"/>
          <w:szCs w:val="26"/>
        </w:rPr>
        <w:t>v</w:t>
      </w:r>
      <w:r w:rsidRPr="000B165A">
        <w:rPr>
          <w:sz w:val="26"/>
          <w:szCs w:val="26"/>
        </w:rPr>
        <w:t>isor</w:t>
      </w:r>
      <w:r w:rsidRPr="000B165A">
        <w:rPr>
          <w:spacing w:val="-18"/>
          <w:sz w:val="26"/>
          <w:szCs w:val="26"/>
        </w:rPr>
        <w:t xml:space="preserve"> </w:t>
      </w:r>
      <w:r w:rsidRPr="000B165A">
        <w:rPr>
          <w:sz w:val="26"/>
          <w:szCs w:val="26"/>
        </w:rPr>
        <w:t>&gt;&gt;</w:t>
      </w:r>
    </w:p>
    <w:p w:rsidR="000B165A" w:rsidRPr="000B165A" w:rsidRDefault="00013B89" w:rsidP="000B165A">
      <w:pPr>
        <w:pStyle w:val="NoSpacing"/>
        <w:spacing w:line="276" w:lineRule="auto"/>
        <w:rPr>
          <w:sz w:val="26"/>
          <w:szCs w:val="26"/>
        </w:rPr>
      </w:pPr>
      <w:r w:rsidRPr="000B165A">
        <w:rPr>
          <w:sz w:val="26"/>
          <w:szCs w:val="26"/>
        </w:rPr>
        <w:t>&lt;</w:t>
      </w:r>
      <w:r w:rsidRPr="000B165A">
        <w:rPr>
          <w:spacing w:val="3"/>
          <w:sz w:val="26"/>
          <w:szCs w:val="26"/>
        </w:rPr>
        <w:t>&lt;</w:t>
      </w:r>
      <w:r w:rsidRPr="000B165A">
        <w:rPr>
          <w:sz w:val="26"/>
          <w:szCs w:val="26"/>
        </w:rPr>
        <w:t xml:space="preserve"> </w:t>
      </w:r>
      <w:r w:rsidR="000B165A" w:rsidRPr="000B165A">
        <w:rPr>
          <w:sz w:val="26"/>
          <w:szCs w:val="26"/>
        </w:rPr>
        <w:t>Acad</w:t>
      </w:r>
      <w:r w:rsidR="000B165A" w:rsidRPr="000B165A">
        <w:rPr>
          <w:spacing w:val="5"/>
          <w:sz w:val="26"/>
          <w:szCs w:val="26"/>
        </w:rPr>
        <w:t>e</w:t>
      </w:r>
      <w:r w:rsidR="000B165A" w:rsidRPr="000B165A">
        <w:rPr>
          <w:spacing w:val="-5"/>
          <w:sz w:val="26"/>
          <w:szCs w:val="26"/>
        </w:rPr>
        <w:t>m</w:t>
      </w:r>
      <w:r w:rsidR="000B165A" w:rsidRPr="000B165A">
        <w:rPr>
          <w:spacing w:val="2"/>
          <w:sz w:val="26"/>
          <w:szCs w:val="26"/>
        </w:rPr>
        <w:t>i</w:t>
      </w:r>
      <w:r w:rsidR="000B165A" w:rsidRPr="000B165A">
        <w:rPr>
          <w:sz w:val="26"/>
          <w:szCs w:val="26"/>
        </w:rPr>
        <w:t>c</w:t>
      </w:r>
      <w:r w:rsidR="000B165A" w:rsidRPr="000B165A">
        <w:rPr>
          <w:spacing w:val="-25"/>
          <w:sz w:val="26"/>
          <w:szCs w:val="26"/>
        </w:rPr>
        <w:t xml:space="preserve"> </w:t>
      </w:r>
      <w:r w:rsidR="000B165A" w:rsidRPr="000B165A">
        <w:rPr>
          <w:sz w:val="26"/>
          <w:szCs w:val="26"/>
        </w:rPr>
        <w:t>Desi</w:t>
      </w:r>
      <w:r w:rsidR="000B165A" w:rsidRPr="000B165A">
        <w:rPr>
          <w:spacing w:val="2"/>
          <w:sz w:val="26"/>
          <w:szCs w:val="26"/>
        </w:rPr>
        <w:t>g</w:t>
      </w:r>
      <w:r w:rsidR="000B165A" w:rsidRPr="000B165A">
        <w:rPr>
          <w:sz w:val="26"/>
          <w:szCs w:val="26"/>
        </w:rPr>
        <w:t>n</w:t>
      </w:r>
      <w:r w:rsidR="000B165A" w:rsidRPr="000B165A">
        <w:rPr>
          <w:spacing w:val="3"/>
          <w:sz w:val="26"/>
          <w:szCs w:val="26"/>
        </w:rPr>
        <w:t>a</w:t>
      </w:r>
      <w:r w:rsidR="000B165A" w:rsidRPr="000B165A">
        <w:rPr>
          <w:spacing w:val="2"/>
          <w:sz w:val="26"/>
          <w:szCs w:val="26"/>
        </w:rPr>
        <w:t>t</w:t>
      </w:r>
      <w:r w:rsidR="000B165A" w:rsidRPr="000B165A">
        <w:rPr>
          <w:sz w:val="26"/>
          <w:szCs w:val="26"/>
        </w:rPr>
        <w:t>ion</w:t>
      </w:r>
      <w:r w:rsidR="000B165A" w:rsidRPr="000B165A">
        <w:rPr>
          <w:spacing w:val="-22"/>
          <w:sz w:val="26"/>
          <w:szCs w:val="26"/>
        </w:rPr>
        <w:t xml:space="preserve"> </w:t>
      </w:r>
      <w:r w:rsidR="000B165A" w:rsidRPr="000B165A">
        <w:rPr>
          <w:sz w:val="26"/>
          <w:szCs w:val="26"/>
        </w:rPr>
        <w:t>of Superviso</w:t>
      </w:r>
      <w:r w:rsidR="000B165A" w:rsidRPr="000B165A">
        <w:rPr>
          <w:spacing w:val="2"/>
          <w:sz w:val="26"/>
          <w:szCs w:val="26"/>
        </w:rPr>
        <w:t>r</w:t>
      </w:r>
      <w:r>
        <w:rPr>
          <w:sz w:val="26"/>
          <w:szCs w:val="26"/>
        </w:rPr>
        <w:t>&gt;&gt;</w:t>
      </w:r>
    </w:p>
    <w:p w:rsidR="000B165A" w:rsidRPr="000B165A" w:rsidRDefault="000B165A" w:rsidP="000B165A">
      <w:pPr>
        <w:pStyle w:val="NoSpacing"/>
        <w:spacing w:line="276" w:lineRule="auto"/>
        <w:rPr>
          <w:sz w:val="26"/>
          <w:szCs w:val="26"/>
        </w:rPr>
      </w:pPr>
      <w:r w:rsidRPr="000B165A">
        <w:rPr>
          <w:sz w:val="26"/>
          <w:szCs w:val="26"/>
        </w:rPr>
        <w:t>&lt;</w:t>
      </w:r>
      <w:r w:rsidRPr="000B165A">
        <w:rPr>
          <w:spacing w:val="3"/>
          <w:sz w:val="26"/>
          <w:szCs w:val="26"/>
        </w:rPr>
        <w:t>&lt;</w:t>
      </w:r>
      <w:r w:rsidRPr="000B165A">
        <w:rPr>
          <w:sz w:val="26"/>
          <w:szCs w:val="26"/>
        </w:rPr>
        <w:t xml:space="preserve"> Depar</w:t>
      </w:r>
      <w:r w:rsidRPr="000B165A">
        <w:rPr>
          <w:spacing w:val="5"/>
          <w:sz w:val="26"/>
          <w:szCs w:val="26"/>
        </w:rPr>
        <w:t>t</w:t>
      </w:r>
      <w:r w:rsidRPr="000B165A">
        <w:rPr>
          <w:spacing w:val="-5"/>
          <w:sz w:val="26"/>
          <w:szCs w:val="26"/>
        </w:rPr>
        <w:t>m</w:t>
      </w:r>
      <w:r w:rsidRPr="000B165A">
        <w:rPr>
          <w:sz w:val="26"/>
          <w:szCs w:val="26"/>
        </w:rPr>
        <w:t>ent</w:t>
      </w:r>
      <w:r w:rsidRPr="000B165A">
        <w:rPr>
          <w:spacing w:val="-22"/>
          <w:sz w:val="26"/>
          <w:szCs w:val="26"/>
        </w:rPr>
        <w:t xml:space="preserve"> </w:t>
      </w:r>
      <w:r w:rsidRPr="000B165A">
        <w:rPr>
          <w:sz w:val="26"/>
          <w:szCs w:val="26"/>
        </w:rPr>
        <w:t>of Civil</w:t>
      </w:r>
      <w:r w:rsidRPr="000B165A">
        <w:rPr>
          <w:spacing w:val="-8"/>
          <w:sz w:val="26"/>
          <w:szCs w:val="26"/>
        </w:rPr>
        <w:t xml:space="preserve"> </w:t>
      </w:r>
      <w:r w:rsidRPr="000B165A">
        <w:rPr>
          <w:sz w:val="26"/>
          <w:szCs w:val="26"/>
        </w:rPr>
        <w:t>E</w:t>
      </w:r>
      <w:r w:rsidRPr="000B165A">
        <w:rPr>
          <w:spacing w:val="5"/>
          <w:sz w:val="26"/>
          <w:szCs w:val="26"/>
        </w:rPr>
        <w:t>n</w:t>
      </w:r>
      <w:r w:rsidRPr="000B165A">
        <w:rPr>
          <w:sz w:val="26"/>
          <w:szCs w:val="26"/>
        </w:rPr>
        <w:t>gineering</w:t>
      </w:r>
      <w:r w:rsidR="00013B89">
        <w:rPr>
          <w:sz w:val="26"/>
          <w:szCs w:val="26"/>
        </w:rPr>
        <w:t>&gt;&gt;</w:t>
      </w:r>
    </w:p>
    <w:p w:rsidR="000B165A" w:rsidRPr="000B165A" w:rsidRDefault="000B165A" w:rsidP="000B165A">
      <w:pPr>
        <w:pStyle w:val="NoSpacing"/>
        <w:spacing w:line="276" w:lineRule="auto"/>
        <w:rPr>
          <w:sz w:val="26"/>
          <w:szCs w:val="26"/>
        </w:rPr>
      </w:pPr>
      <w:r w:rsidRPr="000B165A">
        <w:rPr>
          <w:spacing w:val="2"/>
          <w:sz w:val="26"/>
          <w:szCs w:val="26"/>
        </w:rPr>
        <w:t>IIIIER</w:t>
      </w:r>
    </w:p>
    <w:p w:rsidR="000B165A" w:rsidRPr="000B165A" w:rsidRDefault="000B165A" w:rsidP="000B165A">
      <w:pPr>
        <w:pStyle w:val="NoSpacing"/>
        <w:spacing w:line="276" w:lineRule="auto"/>
        <w:rPr>
          <w:sz w:val="26"/>
          <w:szCs w:val="26"/>
        </w:rPr>
        <w:sectPr w:rsidR="000B165A" w:rsidRPr="000B165A" w:rsidSect="000B165A">
          <w:type w:val="continuous"/>
          <w:pgSz w:w="11920" w:h="16840"/>
          <w:pgMar w:top="1300" w:right="880" w:bottom="280" w:left="1100" w:header="720" w:footer="720" w:gutter="0"/>
          <w:cols w:num="2" w:space="720"/>
        </w:sectPr>
      </w:pPr>
      <w:r w:rsidRPr="000B165A">
        <w:rPr>
          <w:sz w:val="26"/>
          <w:szCs w:val="26"/>
        </w:rPr>
        <w:t>Ch</w:t>
      </w:r>
      <w:r w:rsidRPr="000B165A">
        <w:rPr>
          <w:spacing w:val="2"/>
          <w:sz w:val="26"/>
          <w:szCs w:val="26"/>
        </w:rPr>
        <w:t>e</w:t>
      </w:r>
      <w:r w:rsidRPr="000B165A">
        <w:rPr>
          <w:sz w:val="26"/>
          <w:szCs w:val="26"/>
        </w:rPr>
        <w:t>nnai</w:t>
      </w:r>
      <w:r w:rsidRPr="000B165A">
        <w:rPr>
          <w:spacing w:val="-19"/>
          <w:sz w:val="26"/>
          <w:szCs w:val="26"/>
        </w:rPr>
        <w:t xml:space="preserve"> </w:t>
      </w:r>
      <w:r w:rsidRPr="000B165A">
        <w:rPr>
          <w:sz w:val="26"/>
          <w:szCs w:val="26"/>
        </w:rPr>
        <w:t>–</w:t>
      </w:r>
      <w:r w:rsidRPr="000B165A">
        <w:rPr>
          <w:spacing w:val="1"/>
          <w:sz w:val="26"/>
          <w:szCs w:val="26"/>
        </w:rPr>
        <w:t xml:space="preserve"> </w:t>
      </w:r>
      <w:r w:rsidRPr="000B165A">
        <w:rPr>
          <w:sz w:val="26"/>
          <w:szCs w:val="26"/>
        </w:rPr>
        <w:t>600 099</w:t>
      </w:r>
    </w:p>
    <w:p w:rsidR="000B165A" w:rsidRDefault="000B165A" w:rsidP="000B165A">
      <w:pPr>
        <w:sectPr w:rsidR="000B165A" w:rsidSect="000B165A">
          <w:type w:val="continuous"/>
          <w:pgSz w:w="11920" w:h="16840"/>
          <w:pgMar w:top="1300" w:right="880" w:bottom="280" w:left="1100" w:header="720" w:footer="720" w:gutter="0"/>
          <w:cols w:space="720"/>
        </w:sectPr>
      </w:pPr>
    </w:p>
    <w:p w:rsidR="00013B89" w:rsidRDefault="00013B89">
      <w:pPr>
        <w:spacing w:before="22"/>
        <w:ind w:left="1965"/>
        <w:rPr>
          <w:rFonts w:ascii="Georgia" w:eastAsia="Georgia" w:hAnsi="Georgia" w:cs="Georgia"/>
          <w:b/>
          <w:spacing w:val="2"/>
          <w:w w:val="104"/>
          <w:sz w:val="34"/>
          <w:szCs w:val="34"/>
        </w:rPr>
      </w:pPr>
    </w:p>
    <w:p w:rsidR="00A03F2C" w:rsidRDefault="00A3160D" w:rsidP="00A03F2C">
      <w:pPr>
        <w:spacing w:before="22"/>
        <w:jc w:val="center"/>
        <w:rPr>
          <w:rFonts w:ascii="Georgia" w:eastAsia="Georgia" w:hAnsi="Georgia" w:cs="Georgia"/>
          <w:b/>
          <w:w w:val="104"/>
          <w:sz w:val="34"/>
          <w:szCs w:val="34"/>
        </w:rPr>
      </w:pPr>
      <w:r>
        <w:rPr>
          <w:rFonts w:ascii="Georgia" w:eastAsia="Georgia" w:hAnsi="Georgia" w:cs="Georgia"/>
          <w:b/>
          <w:spacing w:val="2"/>
          <w:w w:val="104"/>
          <w:sz w:val="34"/>
          <w:szCs w:val="34"/>
        </w:rPr>
        <w:t>A</w:t>
      </w:r>
      <w:r>
        <w:rPr>
          <w:rFonts w:ascii="Georgia" w:eastAsia="Georgia" w:hAnsi="Georgia" w:cs="Georgia"/>
          <w:b/>
          <w:spacing w:val="1"/>
          <w:w w:val="104"/>
          <w:sz w:val="34"/>
          <w:szCs w:val="34"/>
        </w:rPr>
        <w:t>CKN</w:t>
      </w:r>
      <w:r>
        <w:rPr>
          <w:rFonts w:ascii="Georgia" w:eastAsia="Georgia" w:hAnsi="Georgia" w:cs="Georgia"/>
          <w:b/>
          <w:w w:val="104"/>
          <w:sz w:val="34"/>
          <w:szCs w:val="34"/>
        </w:rPr>
        <w:t>O</w:t>
      </w:r>
      <w:r>
        <w:rPr>
          <w:rFonts w:ascii="Georgia" w:eastAsia="Georgia" w:hAnsi="Georgia" w:cs="Georgia"/>
          <w:b/>
          <w:spacing w:val="4"/>
          <w:w w:val="104"/>
          <w:sz w:val="34"/>
          <w:szCs w:val="34"/>
        </w:rPr>
        <w:t>W</w:t>
      </w:r>
      <w:r>
        <w:rPr>
          <w:rFonts w:ascii="Georgia" w:eastAsia="Georgia" w:hAnsi="Georgia" w:cs="Georgia"/>
          <w:b/>
          <w:spacing w:val="-4"/>
          <w:w w:val="104"/>
          <w:sz w:val="34"/>
          <w:szCs w:val="34"/>
        </w:rPr>
        <w:t>L</w:t>
      </w:r>
      <w:r>
        <w:rPr>
          <w:rFonts w:ascii="Georgia" w:eastAsia="Georgia" w:hAnsi="Georgia" w:cs="Georgia"/>
          <w:b/>
          <w:spacing w:val="3"/>
          <w:w w:val="104"/>
          <w:sz w:val="34"/>
          <w:szCs w:val="34"/>
        </w:rPr>
        <w:t>ED</w:t>
      </w:r>
      <w:r>
        <w:rPr>
          <w:rFonts w:ascii="Georgia" w:eastAsia="Georgia" w:hAnsi="Georgia" w:cs="Georgia"/>
          <w:b/>
          <w:spacing w:val="-3"/>
          <w:w w:val="104"/>
          <w:sz w:val="34"/>
          <w:szCs w:val="34"/>
        </w:rPr>
        <w:t>G</w:t>
      </w:r>
      <w:r>
        <w:rPr>
          <w:rFonts w:ascii="Georgia" w:eastAsia="Georgia" w:hAnsi="Georgia" w:cs="Georgia"/>
          <w:b/>
          <w:w w:val="104"/>
          <w:sz w:val="34"/>
          <w:szCs w:val="34"/>
        </w:rPr>
        <w:t>E</w:t>
      </w:r>
      <w:r>
        <w:rPr>
          <w:rFonts w:ascii="Georgia" w:eastAsia="Georgia" w:hAnsi="Georgia" w:cs="Georgia"/>
          <w:b/>
          <w:spacing w:val="3"/>
          <w:w w:val="104"/>
          <w:sz w:val="34"/>
          <w:szCs w:val="34"/>
        </w:rPr>
        <w:t>ME</w:t>
      </w:r>
      <w:r>
        <w:rPr>
          <w:rFonts w:ascii="Georgia" w:eastAsia="Georgia" w:hAnsi="Georgia" w:cs="Georgia"/>
          <w:b/>
          <w:spacing w:val="-2"/>
          <w:w w:val="104"/>
          <w:sz w:val="34"/>
          <w:szCs w:val="34"/>
        </w:rPr>
        <w:t>N</w:t>
      </w:r>
      <w:r>
        <w:rPr>
          <w:rFonts w:ascii="Georgia" w:eastAsia="Georgia" w:hAnsi="Georgia" w:cs="Georgia"/>
          <w:b/>
          <w:w w:val="104"/>
          <w:sz w:val="34"/>
          <w:szCs w:val="34"/>
        </w:rPr>
        <w:t>TS</w:t>
      </w:r>
    </w:p>
    <w:p w:rsidR="00A03F2C" w:rsidRDefault="00A03F2C" w:rsidP="00A03F2C">
      <w:pPr>
        <w:spacing w:before="22"/>
        <w:rPr>
          <w:sz w:val="26"/>
          <w:szCs w:val="26"/>
        </w:rPr>
      </w:pPr>
      <w:r>
        <w:rPr>
          <w:sz w:val="26"/>
          <w:szCs w:val="26"/>
        </w:rPr>
        <w:t>//SAMPLE</w:t>
      </w:r>
    </w:p>
    <w:p w:rsidR="00A03F2C" w:rsidRPr="00A03F2C" w:rsidRDefault="00A03F2C" w:rsidP="00A03F2C">
      <w:pPr>
        <w:spacing w:before="22"/>
        <w:rPr>
          <w:rFonts w:ascii="Georgia" w:eastAsia="Georgia" w:hAnsi="Georgia" w:cs="Georgia"/>
          <w:b/>
          <w:w w:val="104"/>
          <w:sz w:val="34"/>
          <w:szCs w:val="34"/>
        </w:rPr>
      </w:pPr>
    </w:p>
    <w:p w:rsidR="0037706F" w:rsidRPr="0037706F" w:rsidRDefault="00A03F2C" w:rsidP="0037706F">
      <w:pPr>
        <w:spacing w:line="360" w:lineRule="auto"/>
        <w:ind w:right="-170" w:firstLine="720"/>
        <w:jc w:val="both"/>
        <w:rPr>
          <w:sz w:val="26"/>
          <w:szCs w:val="26"/>
        </w:rPr>
      </w:pPr>
      <w:r>
        <w:rPr>
          <w:sz w:val="26"/>
          <w:szCs w:val="26"/>
        </w:rPr>
        <w:t>&lt;&lt;</w:t>
      </w:r>
      <w:r w:rsidR="0037706F" w:rsidRPr="0037706F">
        <w:rPr>
          <w:sz w:val="26"/>
          <w:szCs w:val="26"/>
        </w:rPr>
        <w:t xml:space="preserve">First and </w:t>
      </w:r>
      <w:r w:rsidRPr="0037706F">
        <w:rPr>
          <w:sz w:val="26"/>
          <w:szCs w:val="26"/>
        </w:rPr>
        <w:t>foremost</w:t>
      </w:r>
      <w:r w:rsidR="0037706F" w:rsidRPr="0037706F">
        <w:rPr>
          <w:sz w:val="26"/>
          <w:szCs w:val="26"/>
        </w:rPr>
        <w:t xml:space="preserve">, I would like to thank my guide </w:t>
      </w:r>
      <w:r w:rsidR="0037706F" w:rsidRPr="0037706F">
        <w:rPr>
          <w:b/>
          <w:sz w:val="26"/>
          <w:szCs w:val="26"/>
        </w:rPr>
        <w:t>Mr</w:t>
      </w:r>
      <w:r w:rsidR="009F0C5B">
        <w:rPr>
          <w:b/>
          <w:sz w:val="26"/>
          <w:szCs w:val="26"/>
        </w:rPr>
        <w:t>/Mrs</w:t>
      </w:r>
      <w:r w:rsidR="0037706F" w:rsidRPr="0037706F">
        <w:rPr>
          <w:b/>
          <w:sz w:val="26"/>
          <w:szCs w:val="26"/>
        </w:rPr>
        <w:t xml:space="preserve">. </w:t>
      </w:r>
      <w:r w:rsidR="009F0C5B">
        <w:rPr>
          <w:b/>
          <w:sz w:val="26"/>
          <w:szCs w:val="26"/>
        </w:rPr>
        <w:t>XXXYYYZZZ</w:t>
      </w:r>
      <w:r w:rsidR="0037706F" w:rsidRPr="0037706F">
        <w:rPr>
          <w:sz w:val="26"/>
          <w:szCs w:val="26"/>
        </w:rPr>
        <w:t xml:space="preserve"> for guiding me thoughtfully and efficiently through this project, giving me an opportunity to work at my own pace along my own lines, while providing me with very useful directions whenever necessary. </w:t>
      </w:r>
      <w:r w:rsidR="00013B89" w:rsidRPr="0037706F">
        <w:rPr>
          <w:sz w:val="26"/>
          <w:szCs w:val="26"/>
        </w:rPr>
        <w:t xml:space="preserve">Without his invaluable guidance, this work would never have been a successful one. </w:t>
      </w:r>
    </w:p>
    <w:p w:rsidR="00013B89" w:rsidRPr="0037706F" w:rsidRDefault="00013B89" w:rsidP="0037706F">
      <w:pPr>
        <w:spacing w:line="360" w:lineRule="auto"/>
        <w:ind w:right="-170" w:firstLine="720"/>
        <w:jc w:val="both"/>
        <w:rPr>
          <w:sz w:val="26"/>
          <w:szCs w:val="26"/>
        </w:rPr>
      </w:pPr>
      <w:r w:rsidRPr="0037706F">
        <w:rPr>
          <w:sz w:val="26"/>
          <w:szCs w:val="26"/>
        </w:rPr>
        <w:t xml:space="preserve">I would also like to thank all my classmates for their valuable suggestions and helpful discussions. </w:t>
      </w:r>
    </w:p>
    <w:p w:rsidR="0037706F" w:rsidRDefault="0037706F" w:rsidP="0037706F">
      <w:pPr>
        <w:spacing w:line="360" w:lineRule="auto"/>
        <w:ind w:right="-170" w:firstLine="720"/>
        <w:jc w:val="both"/>
        <w:rPr>
          <w:sz w:val="26"/>
          <w:szCs w:val="26"/>
        </w:rPr>
      </w:pPr>
      <w:r w:rsidRPr="0037706F">
        <w:rPr>
          <w:sz w:val="26"/>
          <w:szCs w:val="26"/>
        </w:rPr>
        <w:t>I offer my sincere thanks to all other persons who knowingly or unknowingly helped me complete this project</w:t>
      </w:r>
      <w:r w:rsidR="00E67C8E" w:rsidRPr="0037706F">
        <w:rPr>
          <w:sz w:val="26"/>
          <w:szCs w:val="26"/>
        </w:rPr>
        <w:t>.</w:t>
      </w:r>
      <w:r w:rsidR="00E67C8E">
        <w:rPr>
          <w:sz w:val="26"/>
          <w:szCs w:val="26"/>
        </w:rPr>
        <w:t xml:space="preserve"> &gt;</w:t>
      </w:r>
      <w:r w:rsidR="00A03F2C">
        <w:rPr>
          <w:sz w:val="26"/>
          <w:szCs w:val="26"/>
        </w:rPr>
        <w:t>&gt;</w:t>
      </w:r>
    </w:p>
    <w:p w:rsidR="00D964D0" w:rsidRDefault="00D964D0" w:rsidP="0037706F">
      <w:pPr>
        <w:spacing w:line="360" w:lineRule="auto"/>
        <w:ind w:right="-170" w:firstLine="720"/>
        <w:jc w:val="both"/>
        <w:rPr>
          <w:sz w:val="26"/>
          <w:szCs w:val="26"/>
        </w:rPr>
      </w:pPr>
    </w:p>
    <w:p w:rsidR="00D964D0" w:rsidRDefault="00D964D0" w:rsidP="0037706F">
      <w:pPr>
        <w:spacing w:line="360" w:lineRule="auto"/>
        <w:ind w:right="-170" w:firstLine="720"/>
        <w:jc w:val="both"/>
        <w:rPr>
          <w:sz w:val="26"/>
          <w:szCs w:val="26"/>
        </w:rPr>
      </w:pPr>
    </w:p>
    <w:p w:rsidR="00D964D0" w:rsidRDefault="00413FD3" w:rsidP="0037706F">
      <w:pPr>
        <w:spacing w:line="360" w:lineRule="auto"/>
        <w:ind w:right="-170" w:firstLine="720"/>
        <w:jc w:val="both"/>
        <w:rPr>
          <w:sz w:val="26"/>
          <w:szCs w:val="26"/>
        </w:rPr>
      </w:pPr>
      <w:r>
        <w:rPr>
          <w:sz w:val="26"/>
          <w:szCs w:val="26"/>
        </w:rPr>
        <w:t>&lt;&lt;&lt;&lt;</w:t>
      </w:r>
      <w:r w:rsidR="00D964D0">
        <w:rPr>
          <w:sz w:val="26"/>
          <w:szCs w:val="26"/>
        </w:rPr>
        <w:t xml:space="preserve">&lt;&lt; </w:t>
      </w:r>
      <w:r w:rsidR="00CC18D3">
        <w:rPr>
          <w:sz w:val="26"/>
          <w:szCs w:val="26"/>
        </w:rPr>
        <w:t>MENTION THE PERSONNEL’S AND COMPANIES WHOM YOU WANT TO ACKNOWLEDGE FOR HEL</w:t>
      </w:r>
      <w:bookmarkStart w:id="0" w:name="_GoBack"/>
      <w:bookmarkEnd w:id="0"/>
      <w:r w:rsidR="00CC18D3">
        <w:rPr>
          <w:sz w:val="26"/>
          <w:szCs w:val="26"/>
        </w:rPr>
        <w:t xml:space="preserve">PING TO COMPLETE YOUR PROJECT SUCCESSFULLY </w:t>
      </w:r>
      <w:r>
        <w:rPr>
          <w:sz w:val="26"/>
          <w:szCs w:val="26"/>
        </w:rPr>
        <w:t>&gt;&gt;&gt;&gt;&gt;&gt;&gt;&gt;&gt;</w:t>
      </w:r>
    </w:p>
    <w:p w:rsidR="00D964D0" w:rsidRDefault="00D964D0" w:rsidP="0037706F">
      <w:pPr>
        <w:spacing w:line="360" w:lineRule="auto"/>
        <w:ind w:right="-170" w:firstLine="720"/>
        <w:jc w:val="both"/>
        <w:rPr>
          <w:sz w:val="26"/>
          <w:szCs w:val="26"/>
        </w:rPr>
      </w:pPr>
    </w:p>
    <w:p w:rsidR="00D964D0" w:rsidRDefault="00D964D0" w:rsidP="0037706F">
      <w:pPr>
        <w:spacing w:line="360" w:lineRule="auto"/>
        <w:ind w:right="-170" w:firstLine="720"/>
        <w:jc w:val="both"/>
        <w:rPr>
          <w:sz w:val="26"/>
          <w:szCs w:val="26"/>
        </w:rPr>
      </w:pPr>
    </w:p>
    <w:p w:rsidR="00D964D0" w:rsidRDefault="00D964D0" w:rsidP="0037706F">
      <w:pPr>
        <w:spacing w:line="360" w:lineRule="auto"/>
        <w:ind w:right="-170" w:firstLine="720"/>
        <w:jc w:val="both"/>
        <w:rPr>
          <w:sz w:val="26"/>
          <w:szCs w:val="26"/>
        </w:rPr>
      </w:pPr>
    </w:p>
    <w:p w:rsidR="00D964D0" w:rsidRDefault="00D964D0" w:rsidP="0037706F">
      <w:pPr>
        <w:spacing w:line="360" w:lineRule="auto"/>
        <w:ind w:right="-170" w:firstLine="720"/>
        <w:jc w:val="both"/>
        <w:rPr>
          <w:sz w:val="26"/>
          <w:szCs w:val="26"/>
        </w:rPr>
      </w:pPr>
    </w:p>
    <w:p w:rsidR="00D964D0" w:rsidRDefault="00D964D0" w:rsidP="0037706F">
      <w:pPr>
        <w:spacing w:line="360" w:lineRule="auto"/>
        <w:ind w:right="-170" w:firstLine="720"/>
        <w:jc w:val="both"/>
        <w:rPr>
          <w:sz w:val="26"/>
          <w:szCs w:val="26"/>
        </w:rPr>
      </w:pPr>
    </w:p>
    <w:p w:rsidR="00D964D0" w:rsidRDefault="00D964D0" w:rsidP="0037706F">
      <w:pPr>
        <w:spacing w:line="360" w:lineRule="auto"/>
        <w:ind w:right="-170" w:firstLine="720"/>
        <w:jc w:val="both"/>
        <w:rPr>
          <w:sz w:val="26"/>
          <w:szCs w:val="26"/>
        </w:rPr>
      </w:pPr>
    </w:p>
    <w:p w:rsidR="00D964D0" w:rsidRPr="0037706F" w:rsidRDefault="00D964D0" w:rsidP="0037706F">
      <w:pPr>
        <w:spacing w:line="360" w:lineRule="auto"/>
        <w:ind w:right="-170" w:firstLine="720"/>
        <w:jc w:val="both"/>
        <w:rPr>
          <w:sz w:val="26"/>
          <w:szCs w:val="26"/>
        </w:rPr>
      </w:pPr>
    </w:p>
    <w:p w:rsidR="00013B89" w:rsidRDefault="00013B89" w:rsidP="003B5B52">
      <w:pPr>
        <w:spacing w:line="251" w:lineRule="auto"/>
        <w:ind w:right="-170"/>
        <w:jc w:val="both"/>
      </w:pPr>
    </w:p>
    <w:p w:rsidR="0037706F" w:rsidRDefault="0037706F" w:rsidP="003B5B52">
      <w:pPr>
        <w:spacing w:line="251" w:lineRule="auto"/>
        <w:ind w:right="-170"/>
        <w:jc w:val="both"/>
      </w:pPr>
    </w:p>
    <w:p w:rsidR="009F3E03" w:rsidRDefault="009F3E03" w:rsidP="00013B89">
      <w:pPr>
        <w:spacing w:line="251" w:lineRule="auto"/>
        <w:ind w:right="-170"/>
        <w:jc w:val="right"/>
      </w:pPr>
    </w:p>
    <w:p w:rsidR="00013B89" w:rsidRPr="00A03F2C" w:rsidRDefault="00417B48" w:rsidP="00013B89">
      <w:pPr>
        <w:spacing w:line="251" w:lineRule="auto"/>
        <w:ind w:right="-170"/>
        <w:jc w:val="right"/>
        <w:rPr>
          <w:b/>
          <w:sz w:val="28"/>
          <w:szCs w:val="28"/>
        </w:rPr>
      </w:pPr>
      <w:r w:rsidRPr="00A03F2C">
        <w:rPr>
          <w:b/>
          <w:sz w:val="28"/>
          <w:szCs w:val="28"/>
        </w:rPr>
        <w:t>STUDENT NAME</w:t>
      </w:r>
    </w:p>
    <w:p w:rsidR="009F3E03" w:rsidRPr="00411F66" w:rsidRDefault="009F3E03" w:rsidP="009F3E03">
      <w:pPr>
        <w:pStyle w:val="NoSpacing"/>
        <w:jc w:val="right"/>
        <w:rPr>
          <w:b/>
          <w:sz w:val="24"/>
          <w:szCs w:val="24"/>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sidRPr="00411F66">
        <w:rPr>
          <w:b/>
          <w:sz w:val="24"/>
          <w:szCs w:val="24"/>
        </w:rPr>
        <w:t>14&gt;</w:t>
      </w:r>
    </w:p>
    <w:p w:rsidR="009F3E03" w:rsidRDefault="009F3E03" w:rsidP="00013B89">
      <w:pPr>
        <w:spacing w:line="251" w:lineRule="auto"/>
        <w:ind w:right="-170"/>
        <w:jc w:val="right"/>
      </w:pPr>
    </w:p>
    <w:p w:rsidR="009F3E03" w:rsidRDefault="009F3E03" w:rsidP="00013B89">
      <w:pPr>
        <w:spacing w:line="251" w:lineRule="auto"/>
        <w:ind w:right="-170"/>
        <w:jc w:val="right"/>
      </w:pPr>
    </w:p>
    <w:p w:rsidR="00F27105" w:rsidRDefault="00F27105" w:rsidP="00013B89">
      <w:pPr>
        <w:spacing w:line="251" w:lineRule="auto"/>
        <w:ind w:right="-170"/>
        <w:jc w:val="right"/>
      </w:pPr>
    </w:p>
    <w:p w:rsidR="00F27105" w:rsidRDefault="00F27105" w:rsidP="00013B89">
      <w:pPr>
        <w:spacing w:line="251" w:lineRule="auto"/>
        <w:ind w:right="-170"/>
        <w:jc w:val="right"/>
      </w:pPr>
    </w:p>
    <w:p w:rsidR="00A03F2C" w:rsidRDefault="00A03F2C" w:rsidP="00A03F2C">
      <w:pPr>
        <w:ind w:left="1875" w:right="1914"/>
        <w:jc w:val="center"/>
        <w:rPr>
          <w:sz w:val="36"/>
          <w:szCs w:val="36"/>
        </w:rPr>
      </w:pPr>
      <w:r>
        <w:rPr>
          <w:b/>
          <w:spacing w:val="-1"/>
          <w:sz w:val="36"/>
          <w:szCs w:val="36"/>
        </w:rPr>
        <w:lastRenderedPageBreak/>
        <w:t>IIIIER</w:t>
      </w:r>
      <w:r>
        <w:rPr>
          <w:b/>
          <w:sz w:val="36"/>
          <w:szCs w:val="36"/>
        </w:rPr>
        <w:t>,</w:t>
      </w:r>
      <w:r>
        <w:rPr>
          <w:b/>
          <w:spacing w:val="2"/>
          <w:sz w:val="36"/>
          <w:szCs w:val="36"/>
        </w:rPr>
        <w:t xml:space="preserve"> </w:t>
      </w:r>
      <w:r>
        <w:rPr>
          <w:b/>
          <w:spacing w:val="-1"/>
          <w:sz w:val="36"/>
          <w:szCs w:val="36"/>
        </w:rPr>
        <w:t>C</w:t>
      </w:r>
      <w:r>
        <w:rPr>
          <w:b/>
          <w:sz w:val="36"/>
          <w:szCs w:val="36"/>
        </w:rPr>
        <w:t>HE</w:t>
      </w:r>
      <w:r>
        <w:rPr>
          <w:b/>
          <w:spacing w:val="-3"/>
          <w:sz w:val="36"/>
          <w:szCs w:val="36"/>
        </w:rPr>
        <w:t>N</w:t>
      </w:r>
      <w:r>
        <w:rPr>
          <w:b/>
          <w:spacing w:val="-1"/>
          <w:sz w:val="36"/>
          <w:szCs w:val="36"/>
        </w:rPr>
        <w:t>NA</w:t>
      </w:r>
      <w:r>
        <w:rPr>
          <w:b/>
          <w:sz w:val="36"/>
          <w:szCs w:val="36"/>
        </w:rPr>
        <w:t>I</w:t>
      </w:r>
    </w:p>
    <w:p w:rsidR="00A03F2C" w:rsidRDefault="00A03F2C" w:rsidP="00A03F2C">
      <w:pPr>
        <w:spacing w:before="52"/>
        <w:ind w:left="2564" w:right="2600"/>
        <w:jc w:val="center"/>
        <w:rPr>
          <w:sz w:val="22"/>
          <w:szCs w:val="22"/>
        </w:rPr>
      </w:pPr>
      <w:r>
        <w:rPr>
          <w:sz w:val="22"/>
          <w:szCs w:val="22"/>
        </w:rPr>
        <w:t>&lt;Font</w:t>
      </w:r>
      <w:r>
        <w:rPr>
          <w:spacing w:val="1"/>
          <w:sz w:val="22"/>
          <w:szCs w:val="22"/>
        </w:rPr>
        <w:t xml:space="preserve"> </w:t>
      </w:r>
      <w:r>
        <w:rPr>
          <w:spacing w:val="-3"/>
          <w:sz w:val="22"/>
          <w:szCs w:val="22"/>
        </w:rPr>
        <w:t>S</w:t>
      </w:r>
      <w:r>
        <w:rPr>
          <w:spacing w:val="1"/>
          <w:sz w:val="22"/>
          <w:szCs w:val="22"/>
        </w:rPr>
        <w:t>t</w:t>
      </w:r>
      <w:r>
        <w:rPr>
          <w:spacing w:val="-5"/>
          <w:sz w:val="22"/>
          <w:szCs w:val="22"/>
        </w:rPr>
        <w:t>y</w:t>
      </w:r>
      <w:r>
        <w:rPr>
          <w:spacing w:val="1"/>
          <w:sz w:val="22"/>
          <w:szCs w:val="22"/>
        </w:rPr>
        <w:t>l</w:t>
      </w:r>
      <w:r>
        <w:rPr>
          <w:sz w:val="22"/>
          <w:szCs w:val="22"/>
        </w:rPr>
        <w:t>e</w:t>
      </w:r>
      <w:r>
        <w:rPr>
          <w:spacing w:val="-4"/>
          <w:sz w:val="22"/>
          <w:szCs w:val="22"/>
        </w:rPr>
        <w:t xml:space="preserve"> </w:t>
      </w:r>
      <w:r>
        <w:rPr>
          <w:spacing w:val="4"/>
          <w:sz w:val="22"/>
          <w:szCs w:val="22"/>
        </w:rPr>
        <w:t>T</w:t>
      </w:r>
      <w:r>
        <w:rPr>
          <w:spacing w:val="1"/>
          <w:sz w:val="22"/>
          <w:szCs w:val="22"/>
        </w:rPr>
        <w:t>i</w:t>
      </w:r>
      <w:r>
        <w:rPr>
          <w:spacing w:val="-9"/>
          <w:sz w:val="22"/>
          <w:szCs w:val="22"/>
        </w:rPr>
        <w:t>m</w:t>
      </w:r>
      <w:r>
        <w:rPr>
          <w:sz w:val="22"/>
          <w:szCs w:val="22"/>
        </w:rPr>
        <w:t>es</w:t>
      </w:r>
      <w:r>
        <w:rPr>
          <w:spacing w:val="1"/>
          <w:sz w:val="22"/>
          <w:szCs w:val="22"/>
        </w:rPr>
        <w:t xml:space="preserve"> </w:t>
      </w:r>
      <w:r>
        <w:rPr>
          <w:spacing w:val="-1"/>
          <w:sz w:val="22"/>
          <w:szCs w:val="22"/>
        </w:rPr>
        <w:t>N</w:t>
      </w:r>
      <w:r>
        <w:rPr>
          <w:sz w:val="22"/>
          <w:szCs w:val="22"/>
        </w:rPr>
        <w:t>ew</w:t>
      </w:r>
      <w:r>
        <w:rPr>
          <w:spacing w:val="-1"/>
          <w:sz w:val="22"/>
          <w:szCs w:val="22"/>
        </w:rPr>
        <w:t xml:space="preserve"> R</w:t>
      </w:r>
      <w:r>
        <w:rPr>
          <w:spacing w:val="-5"/>
          <w:sz w:val="22"/>
          <w:szCs w:val="22"/>
        </w:rPr>
        <w:t>o</w:t>
      </w:r>
      <w:r>
        <w:rPr>
          <w:spacing w:val="-9"/>
          <w:sz w:val="22"/>
          <w:szCs w:val="22"/>
        </w:rPr>
        <w:t>m</w:t>
      </w:r>
      <w:r>
        <w:rPr>
          <w:sz w:val="22"/>
          <w:szCs w:val="22"/>
        </w:rPr>
        <w:t>an – S</w:t>
      </w:r>
      <w:r>
        <w:rPr>
          <w:spacing w:val="3"/>
          <w:sz w:val="22"/>
          <w:szCs w:val="22"/>
        </w:rPr>
        <w:t>i</w:t>
      </w:r>
      <w:r>
        <w:rPr>
          <w:spacing w:val="-4"/>
          <w:sz w:val="22"/>
          <w:szCs w:val="22"/>
        </w:rPr>
        <w:t>z</w:t>
      </w:r>
      <w:r>
        <w:rPr>
          <w:sz w:val="22"/>
          <w:szCs w:val="22"/>
        </w:rPr>
        <w:t>e</w:t>
      </w:r>
      <w:r>
        <w:rPr>
          <w:spacing w:val="5"/>
          <w:sz w:val="22"/>
          <w:szCs w:val="22"/>
        </w:rPr>
        <w:t xml:space="preserve"> </w:t>
      </w:r>
      <w:r>
        <w:rPr>
          <w:sz w:val="22"/>
          <w:szCs w:val="22"/>
        </w:rPr>
        <w:t>-</w:t>
      </w:r>
      <w:r>
        <w:rPr>
          <w:spacing w:val="-9"/>
          <w:sz w:val="22"/>
          <w:szCs w:val="22"/>
        </w:rPr>
        <w:t xml:space="preserve"> </w:t>
      </w:r>
      <w:r>
        <w:rPr>
          <w:sz w:val="22"/>
          <w:szCs w:val="22"/>
        </w:rPr>
        <w:t>18&gt;</w:t>
      </w:r>
    </w:p>
    <w:p w:rsidR="00F27105" w:rsidRDefault="00F27105" w:rsidP="00F27105">
      <w:pPr>
        <w:spacing w:line="251" w:lineRule="auto"/>
        <w:ind w:right="-170"/>
      </w:pPr>
    </w:p>
    <w:p w:rsidR="00F27105" w:rsidRDefault="00F27105" w:rsidP="00F27105">
      <w:pPr>
        <w:spacing w:line="360" w:lineRule="auto"/>
        <w:jc w:val="center"/>
        <w:rPr>
          <w:b/>
          <w:sz w:val="28"/>
          <w:szCs w:val="28"/>
        </w:rPr>
      </w:pPr>
      <w:bookmarkStart w:id="1" w:name="_Hlk513636731"/>
      <w:r w:rsidRPr="00BB5185">
        <w:rPr>
          <w:b/>
          <w:sz w:val="28"/>
          <w:szCs w:val="28"/>
        </w:rPr>
        <w:t>ABSTRACT</w:t>
      </w:r>
    </w:p>
    <w:p w:rsidR="00A03F2C" w:rsidRPr="00BB5185" w:rsidRDefault="00A03F2C" w:rsidP="00F27105">
      <w:pPr>
        <w:spacing w:line="360" w:lineRule="auto"/>
        <w:jc w:val="center"/>
        <w:rPr>
          <w:b/>
          <w:sz w:val="28"/>
          <w:szCs w:val="28"/>
        </w:rPr>
      </w:pPr>
      <w:r w:rsidRPr="00411F66">
        <w:rPr>
          <w:b/>
          <w:spacing w:val="-1"/>
          <w:sz w:val="24"/>
          <w:szCs w:val="24"/>
        </w:rPr>
        <w:t>&lt;F</w:t>
      </w:r>
      <w:r w:rsidRPr="00411F66">
        <w:rPr>
          <w:b/>
          <w:sz w:val="24"/>
          <w:szCs w:val="24"/>
        </w:rPr>
        <w:t xml:space="preserve">ont </w:t>
      </w:r>
      <w:r w:rsidRPr="00411F66">
        <w:rPr>
          <w:b/>
          <w:spacing w:val="1"/>
          <w:sz w:val="24"/>
          <w:szCs w:val="24"/>
        </w:rPr>
        <w:t>S</w:t>
      </w:r>
      <w:r w:rsidRPr="00411F66">
        <w:rPr>
          <w:b/>
          <w:sz w:val="24"/>
          <w:szCs w:val="24"/>
        </w:rPr>
        <w:t>i</w:t>
      </w:r>
      <w:r w:rsidRPr="00411F66">
        <w:rPr>
          <w:b/>
          <w:spacing w:val="1"/>
          <w:sz w:val="24"/>
          <w:szCs w:val="24"/>
        </w:rPr>
        <w:t>z</w:t>
      </w:r>
      <w:r w:rsidRPr="00411F66">
        <w:rPr>
          <w:b/>
          <w:sz w:val="24"/>
          <w:szCs w:val="24"/>
        </w:rPr>
        <w:t>e</w:t>
      </w:r>
      <w:r w:rsidRPr="00411F66">
        <w:rPr>
          <w:b/>
          <w:spacing w:val="-1"/>
          <w:sz w:val="24"/>
          <w:szCs w:val="24"/>
        </w:rPr>
        <w:t xml:space="preserve"> </w:t>
      </w:r>
      <w:r>
        <w:rPr>
          <w:b/>
          <w:sz w:val="24"/>
          <w:szCs w:val="24"/>
        </w:rPr>
        <w:t>14</w:t>
      </w:r>
      <w:r w:rsidRPr="00411F66">
        <w:rPr>
          <w:b/>
          <w:sz w:val="24"/>
          <w:szCs w:val="24"/>
        </w:rPr>
        <w:t>&gt;</w:t>
      </w:r>
      <w:r w:rsidRPr="00411F66">
        <w:rPr>
          <w:b/>
          <w:spacing w:val="-1"/>
          <w:sz w:val="24"/>
          <w:szCs w:val="24"/>
        </w:rPr>
        <w:t xml:space="preserve"> </w:t>
      </w:r>
      <w:r w:rsidRPr="00F97F79">
        <w:rPr>
          <w:sz w:val="26"/>
          <w:szCs w:val="26"/>
        </w:rPr>
        <w:t xml:space="preserve">  </w:t>
      </w:r>
    </w:p>
    <w:p w:rsidR="00F27105" w:rsidRPr="00BB5185" w:rsidRDefault="00F27105" w:rsidP="00F27105">
      <w:pPr>
        <w:spacing w:line="360" w:lineRule="auto"/>
        <w:jc w:val="center"/>
        <w:rPr>
          <w:b/>
          <w:sz w:val="28"/>
          <w:szCs w:val="28"/>
        </w:rPr>
      </w:pPr>
    </w:p>
    <w:p w:rsidR="00F27105" w:rsidRDefault="00F27105" w:rsidP="00F27105">
      <w:pPr>
        <w:jc w:val="both"/>
        <w:rPr>
          <w:sz w:val="26"/>
          <w:szCs w:val="26"/>
        </w:rPr>
      </w:pPr>
      <w:r>
        <w:rPr>
          <w:sz w:val="26"/>
          <w:szCs w:val="26"/>
        </w:rPr>
        <w:t>Programme and</w:t>
      </w:r>
      <w:r w:rsidR="00A03F2C">
        <w:rPr>
          <w:sz w:val="26"/>
          <w:szCs w:val="26"/>
        </w:rPr>
        <w:t xml:space="preserve"> discipline</w:t>
      </w:r>
      <w:r>
        <w:rPr>
          <w:sz w:val="26"/>
          <w:szCs w:val="26"/>
        </w:rPr>
        <w:t xml:space="preserve"> </w:t>
      </w:r>
      <w:r>
        <w:rPr>
          <w:sz w:val="26"/>
          <w:szCs w:val="26"/>
        </w:rPr>
        <w:tab/>
        <w:t xml:space="preserve">                   :  </w:t>
      </w:r>
      <w:r w:rsidR="00A03F2C" w:rsidRPr="00411F66">
        <w:rPr>
          <w:b/>
          <w:spacing w:val="-1"/>
          <w:sz w:val="24"/>
          <w:szCs w:val="24"/>
        </w:rPr>
        <w:t>&lt;F</w:t>
      </w:r>
      <w:r w:rsidR="00A03F2C" w:rsidRPr="00411F66">
        <w:rPr>
          <w:b/>
          <w:sz w:val="24"/>
          <w:szCs w:val="24"/>
        </w:rPr>
        <w:t xml:space="preserve">ont </w:t>
      </w:r>
      <w:r w:rsidR="00A03F2C" w:rsidRPr="00411F66">
        <w:rPr>
          <w:b/>
          <w:spacing w:val="1"/>
          <w:sz w:val="24"/>
          <w:szCs w:val="24"/>
        </w:rPr>
        <w:t>S</w:t>
      </w:r>
      <w:r w:rsidR="00A03F2C" w:rsidRPr="00411F66">
        <w:rPr>
          <w:b/>
          <w:sz w:val="24"/>
          <w:szCs w:val="24"/>
        </w:rPr>
        <w:t>i</w:t>
      </w:r>
      <w:r w:rsidR="00A03F2C" w:rsidRPr="00411F66">
        <w:rPr>
          <w:b/>
          <w:spacing w:val="1"/>
          <w:sz w:val="24"/>
          <w:szCs w:val="24"/>
        </w:rPr>
        <w:t>z</w:t>
      </w:r>
      <w:r w:rsidR="00A03F2C" w:rsidRPr="00411F66">
        <w:rPr>
          <w:b/>
          <w:sz w:val="24"/>
          <w:szCs w:val="24"/>
        </w:rPr>
        <w:t>e</w:t>
      </w:r>
      <w:r w:rsidR="00A03F2C" w:rsidRPr="00411F66">
        <w:rPr>
          <w:b/>
          <w:spacing w:val="-1"/>
          <w:sz w:val="24"/>
          <w:szCs w:val="24"/>
        </w:rPr>
        <w:t xml:space="preserve"> </w:t>
      </w:r>
      <w:r w:rsidR="00A03F2C">
        <w:rPr>
          <w:b/>
          <w:sz w:val="24"/>
          <w:szCs w:val="24"/>
        </w:rPr>
        <w:t>13</w:t>
      </w:r>
      <w:r w:rsidR="00A03F2C" w:rsidRPr="00411F66">
        <w:rPr>
          <w:b/>
          <w:sz w:val="24"/>
          <w:szCs w:val="24"/>
        </w:rPr>
        <w:t>&gt;</w:t>
      </w:r>
      <w:r w:rsidR="00A03F2C" w:rsidRPr="00411F66">
        <w:rPr>
          <w:b/>
          <w:spacing w:val="-1"/>
          <w:sz w:val="24"/>
          <w:szCs w:val="24"/>
        </w:rPr>
        <w:t xml:space="preserve"> </w:t>
      </w:r>
      <w:r w:rsidR="00A03F2C" w:rsidRPr="00F97F79">
        <w:rPr>
          <w:sz w:val="26"/>
          <w:szCs w:val="26"/>
        </w:rPr>
        <w:t xml:space="preserve">  </w:t>
      </w:r>
    </w:p>
    <w:p w:rsidR="00F27105" w:rsidRDefault="00F27105" w:rsidP="00F27105">
      <w:pPr>
        <w:jc w:val="both"/>
        <w:rPr>
          <w:sz w:val="26"/>
          <w:szCs w:val="26"/>
        </w:rPr>
      </w:pPr>
    </w:p>
    <w:p w:rsidR="00F27105" w:rsidRPr="00F97F79" w:rsidRDefault="00F27105" w:rsidP="00F27105">
      <w:pPr>
        <w:jc w:val="both"/>
        <w:rPr>
          <w:sz w:val="26"/>
          <w:szCs w:val="26"/>
        </w:rPr>
      </w:pPr>
    </w:p>
    <w:p w:rsidR="00F27105" w:rsidRDefault="00F27105" w:rsidP="00F27105">
      <w:pPr>
        <w:spacing w:line="360" w:lineRule="auto"/>
        <w:jc w:val="both"/>
        <w:rPr>
          <w:sz w:val="26"/>
          <w:szCs w:val="26"/>
        </w:rPr>
      </w:pPr>
      <w:r w:rsidRPr="00F97F79">
        <w:rPr>
          <w:sz w:val="26"/>
          <w:szCs w:val="26"/>
        </w:rPr>
        <w:t xml:space="preserve">Month and Year of Submission            </w:t>
      </w:r>
      <w:r>
        <w:rPr>
          <w:sz w:val="26"/>
          <w:szCs w:val="26"/>
        </w:rPr>
        <w:t xml:space="preserve"> :  </w:t>
      </w:r>
    </w:p>
    <w:p w:rsidR="00F27105" w:rsidRPr="00F97F79" w:rsidRDefault="00F27105" w:rsidP="00F27105">
      <w:pPr>
        <w:spacing w:line="360" w:lineRule="auto"/>
        <w:jc w:val="both"/>
        <w:rPr>
          <w:sz w:val="26"/>
          <w:szCs w:val="26"/>
        </w:rPr>
      </w:pPr>
    </w:p>
    <w:p w:rsidR="00F27105" w:rsidRDefault="00F27105" w:rsidP="00F27105">
      <w:pPr>
        <w:rPr>
          <w:b/>
          <w:sz w:val="26"/>
          <w:szCs w:val="26"/>
        </w:rPr>
      </w:pPr>
      <w:r w:rsidRPr="00F97F79">
        <w:rPr>
          <w:sz w:val="26"/>
          <w:szCs w:val="26"/>
        </w:rPr>
        <w:t xml:space="preserve">Title </w:t>
      </w:r>
      <w:r>
        <w:rPr>
          <w:sz w:val="26"/>
          <w:szCs w:val="26"/>
        </w:rPr>
        <w:t>of the Project</w:t>
      </w:r>
      <w:r>
        <w:rPr>
          <w:sz w:val="26"/>
          <w:szCs w:val="26"/>
        </w:rPr>
        <w:tab/>
      </w:r>
      <w:r>
        <w:rPr>
          <w:sz w:val="26"/>
          <w:szCs w:val="26"/>
        </w:rPr>
        <w:tab/>
      </w:r>
      <w:r>
        <w:rPr>
          <w:sz w:val="26"/>
          <w:szCs w:val="26"/>
        </w:rPr>
        <w:tab/>
        <w:t xml:space="preserve">        </w:t>
      </w:r>
      <w:r w:rsidR="00A03F2C">
        <w:rPr>
          <w:sz w:val="26"/>
          <w:szCs w:val="26"/>
        </w:rPr>
        <w:t xml:space="preserve">:  </w:t>
      </w:r>
      <w:r w:rsidRPr="00A03F2C">
        <w:rPr>
          <w:b/>
          <w:spacing w:val="-1"/>
          <w:sz w:val="24"/>
          <w:szCs w:val="24"/>
        </w:rPr>
        <w:t>&lt;F</w:t>
      </w:r>
      <w:r w:rsidRPr="00A03F2C">
        <w:rPr>
          <w:b/>
          <w:sz w:val="24"/>
          <w:szCs w:val="24"/>
        </w:rPr>
        <w:t xml:space="preserve">ont </w:t>
      </w:r>
      <w:r w:rsidRPr="00A03F2C">
        <w:rPr>
          <w:b/>
          <w:spacing w:val="1"/>
          <w:sz w:val="24"/>
          <w:szCs w:val="24"/>
        </w:rPr>
        <w:t>S</w:t>
      </w:r>
      <w:r w:rsidRPr="00A03F2C">
        <w:rPr>
          <w:b/>
          <w:sz w:val="24"/>
          <w:szCs w:val="24"/>
        </w:rPr>
        <w:t>i</w:t>
      </w:r>
      <w:r w:rsidRPr="00A03F2C">
        <w:rPr>
          <w:b/>
          <w:spacing w:val="1"/>
          <w:sz w:val="24"/>
          <w:szCs w:val="24"/>
        </w:rPr>
        <w:t>z</w:t>
      </w:r>
      <w:r w:rsidRPr="00A03F2C">
        <w:rPr>
          <w:b/>
          <w:sz w:val="24"/>
          <w:szCs w:val="24"/>
        </w:rPr>
        <w:t>e</w:t>
      </w:r>
      <w:r w:rsidRPr="00A03F2C">
        <w:rPr>
          <w:b/>
          <w:spacing w:val="-1"/>
          <w:sz w:val="24"/>
          <w:szCs w:val="24"/>
        </w:rPr>
        <w:t xml:space="preserve"> </w:t>
      </w:r>
      <w:r w:rsidR="00A03F2C" w:rsidRPr="00A03F2C">
        <w:rPr>
          <w:b/>
          <w:sz w:val="24"/>
          <w:szCs w:val="24"/>
        </w:rPr>
        <w:t>13</w:t>
      </w:r>
      <w:r w:rsidRPr="00A03F2C">
        <w:rPr>
          <w:b/>
          <w:sz w:val="24"/>
          <w:szCs w:val="24"/>
        </w:rPr>
        <w:t>&gt;</w:t>
      </w:r>
      <w:r w:rsidRPr="00A03F2C">
        <w:rPr>
          <w:b/>
          <w:spacing w:val="-1"/>
          <w:sz w:val="24"/>
          <w:szCs w:val="24"/>
        </w:rPr>
        <w:t xml:space="preserve"> </w:t>
      </w:r>
      <w:r w:rsidRPr="00A03F2C">
        <w:rPr>
          <w:b/>
          <w:sz w:val="26"/>
          <w:szCs w:val="26"/>
        </w:rPr>
        <w:t xml:space="preserve">  </w:t>
      </w:r>
      <w:r w:rsidR="00A03F2C" w:rsidRPr="00A03F2C">
        <w:rPr>
          <w:b/>
          <w:sz w:val="26"/>
          <w:szCs w:val="26"/>
        </w:rPr>
        <w:t>&lt;BOLD&gt;</w:t>
      </w:r>
      <w:r w:rsidRPr="00A03F2C">
        <w:rPr>
          <w:b/>
          <w:sz w:val="26"/>
          <w:szCs w:val="26"/>
        </w:rPr>
        <w:tab/>
      </w:r>
    </w:p>
    <w:p w:rsidR="00F27105" w:rsidRDefault="00F27105" w:rsidP="00F27105">
      <w:pPr>
        <w:rPr>
          <w:b/>
          <w:sz w:val="26"/>
          <w:szCs w:val="26"/>
        </w:rPr>
      </w:pPr>
    </w:p>
    <w:p w:rsidR="00F27105" w:rsidRDefault="00F27105" w:rsidP="00F27105">
      <w:pPr>
        <w:rPr>
          <w:b/>
          <w:sz w:val="26"/>
          <w:szCs w:val="26"/>
        </w:rPr>
      </w:pPr>
    </w:p>
    <w:p w:rsidR="00F27105" w:rsidRDefault="00F27105" w:rsidP="00F27105">
      <w:pPr>
        <w:rPr>
          <w:b/>
          <w:sz w:val="26"/>
          <w:szCs w:val="26"/>
        </w:rPr>
      </w:pPr>
    </w:p>
    <w:p w:rsidR="00F27105" w:rsidRPr="00F97F79" w:rsidRDefault="00F27105" w:rsidP="00F27105">
      <w:pPr>
        <w:rPr>
          <w:sz w:val="26"/>
          <w:szCs w:val="26"/>
        </w:rPr>
      </w:pPr>
      <w:r w:rsidRPr="00F97F79">
        <w:rPr>
          <w:b/>
          <w:sz w:val="26"/>
          <w:szCs w:val="26"/>
        </w:rPr>
        <w:tab/>
      </w:r>
      <w:r w:rsidRPr="00F97F79">
        <w:rPr>
          <w:b/>
          <w:sz w:val="26"/>
          <w:szCs w:val="26"/>
        </w:rPr>
        <w:tab/>
      </w:r>
    </w:p>
    <w:p w:rsidR="00F27105" w:rsidRPr="00F97F79" w:rsidRDefault="00F27105" w:rsidP="00F27105">
      <w:pPr>
        <w:spacing w:line="160" w:lineRule="atLeast"/>
        <w:ind w:left="3600" w:firstLine="555"/>
        <w:rPr>
          <w:b/>
          <w:sz w:val="26"/>
          <w:szCs w:val="26"/>
        </w:rPr>
      </w:pPr>
      <w:r w:rsidRPr="00F97F79">
        <w:rPr>
          <w:b/>
          <w:sz w:val="26"/>
          <w:szCs w:val="26"/>
        </w:rPr>
        <w:tab/>
      </w:r>
    </w:p>
    <w:p w:rsidR="00F27105" w:rsidRPr="00F97F79" w:rsidRDefault="00F27105" w:rsidP="00F27105">
      <w:pPr>
        <w:spacing w:line="360" w:lineRule="auto"/>
        <w:jc w:val="both"/>
        <w:rPr>
          <w:sz w:val="26"/>
          <w:szCs w:val="26"/>
        </w:rPr>
      </w:pPr>
    </w:p>
    <w:p w:rsidR="00F27105" w:rsidRPr="00F97F79" w:rsidRDefault="00F27105" w:rsidP="00F27105">
      <w:pPr>
        <w:spacing w:line="360" w:lineRule="auto"/>
        <w:jc w:val="both"/>
        <w:rPr>
          <w:b/>
          <w:sz w:val="26"/>
          <w:szCs w:val="26"/>
        </w:rPr>
      </w:pPr>
      <w:r w:rsidRPr="00F97F79">
        <w:rPr>
          <w:sz w:val="26"/>
          <w:szCs w:val="26"/>
        </w:rPr>
        <w:t>Name of the Student</w:t>
      </w:r>
      <w:r w:rsidRPr="00F97F79">
        <w:rPr>
          <w:sz w:val="26"/>
          <w:szCs w:val="26"/>
        </w:rPr>
        <w:tab/>
      </w:r>
      <w:r w:rsidRPr="00F97F79">
        <w:rPr>
          <w:sz w:val="26"/>
          <w:szCs w:val="26"/>
        </w:rPr>
        <w:tab/>
      </w:r>
      <w:r w:rsidRPr="00F97F79">
        <w:rPr>
          <w:sz w:val="26"/>
          <w:szCs w:val="26"/>
        </w:rPr>
        <w:tab/>
        <w:t xml:space="preserve">  </w:t>
      </w:r>
      <w:r>
        <w:rPr>
          <w:sz w:val="26"/>
          <w:szCs w:val="26"/>
        </w:rPr>
        <w:t xml:space="preserve">      </w:t>
      </w:r>
      <w:r w:rsidRPr="00F97F79">
        <w:rPr>
          <w:sz w:val="26"/>
          <w:szCs w:val="26"/>
        </w:rPr>
        <w:t>:</w:t>
      </w:r>
      <w:r>
        <w:rPr>
          <w:sz w:val="26"/>
          <w:szCs w:val="26"/>
        </w:rPr>
        <w:t xml:space="preserve">   </w:t>
      </w:r>
      <w:r w:rsidR="00A03F2C" w:rsidRPr="00A03F2C">
        <w:rPr>
          <w:b/>
          <w:sz w:val="26"/>
          <w:szCs w:val="26"/>
        </w:rPr>
        <w:t>XYZZYZ</w:t>
      </w:r>
      <w:r w:rsidR="00A03F2C">
        <w:rPr>
          <w:b/>
          <w:sz w:val="26"/>
          <w:szCs w:val="26"/>
        </w:rPr>
        <w:t xml:space="preserve"> </w:t>
      </w:r>
      <w:r w:rsidR="00A03F2C" w:rsidRPr="00A03F2C">
        <w:rPr>
          <w:b/>
          <w:sz w:val="26"/>
          <w:szCs w:val="26"/>
        </w:rPr>
        <w:t>&lt;BOLD&gt;</w:t>
      </w:r>
    </w:p>
    <w:p w:rsidR="00F27105" w:rsidRPr="00F97F79" w:rsidRDefault="00F27105" w:rsidP="00F27105">
      <w:pPr>
        <w:jc w:val="both"/>
        <w:rPr>
          <w:sz w:val="26"/>
          <w:szCs w:val="26"/>
        </w:rPr>
      </w:pPr>
    </w:p>
    <w:p w:rsidR="00F27105" w:rsidRDefault="00F27105" w:rsidP="00F27105">
      <w:pPr>
        <w:spacing w:line="360" w:lineRule="auto"/>
        <w:jc w:val="both"/>
        <w:rPr>
          <w:sz w:val="26"/>
          <w:szCs w:val="26"/>
        </w:rPr>
      </w:pPr>
      <w:r w:rsidRPr="00A03F2C">
        <w:rPr>
          <w:sz w:val="26"/>
          <w:szCs w:val="26"/>
        </w:rPr>
        <w:t>Register Number</w:t>
      </w:r>
      <w:r>
        <w:rPr>
          <w:sz w:val="26"/>
          <w:szCs w:val="26"/>
        </w:rPr>
        <w:tab/>
      </w:r>
      <w:r>
        <w:rPr>
          <w:sz w:val="26"/>
          <w:szCs w:val="26"/>
        </w:rPr>
        <w:tab/>
        <w:t xml:space="preserve">                   </w:t>
      </w:r>
      <w:r w:rsidRPr="00F97F79">
        <w:rPr>
          <w:sz w:val="26"/>
          <w:szCs w:val="26"/>
        </w:rPr>
        <w:t xml:space="preserve">:   </w:t>
      </w:r>
    </w:p>
    <w:p w:rsidR="00A03F2C" w:rsidRDefault="00A03F2C" w:rsidP="00F27105">
      <w:pPr>
        <w:spacing w:line="360" w:lineRule="auto"/>
        <w:jc w:val="both"/>
        <w:rPr>
          <w:sz w:val="26"/>
          <w:szCs w:val="26"/>
        </w:rPr>
      </w:pPr>
    </w:p>
    <w:p w:rsidR="00A03F2C" w:rsidRPr="00F97F79" w:rsidRDefault="00A03F2C" w:rsidP="00F27105">
      <w:pPr>
        <w:spacing w:line="360" w:lineRule="auto"/>
        <w:jc w:val="both"/>
        <w:rPr>
          <w:b/>
          <w:sz w:val="26"/>
          <w:szCs w:val="26"/>
        </w:rPr>
      </w:pPr>
      <w:r>
        <w:rPr>
          <w:sz w:val="26"/>
          <w:szCs w:val="26"/>
        </w:rPr>
        <w:t>Membership Number                             :</w:t>
      </w:r>
    </w:p>
    <w:p w:rsidR="00F27105" w:rsidRPr="00F97F79" w:rsidRDefault="00F27105" w:rsidP="00F27105">
      <w:pPr>
        <w:jc w:val="both"/>
        <w:rPr>
          <w:sz w:val="26"/>
          <w:szCs w:val="26"/>
        </w:rPr>
      </w:pPr>
    </w:p>
    <w:p w:rsidR="00F27105" w:rsidRDefault="00F27105" w:rsidP="00F27105">
      <w:pPr>
        <w:ind w:right="-99"/>
        <w:jc w:val="both"/>
        <w:rPr>
          <w:sz w:val="26"/>
          <w:szCs w:val="26"/>
        </w:rPr>
      </w:pPr>
      <w:r w:rsidRPr="00F97F79">
        <w:rPr>
          <w:sz w:val="26"/>
          <w:szCs w:val="26"/>
        </w:rPr>
        <w:t>Name and Designatio</w:t>
      </w:r>
      <w:r>
        <w:rPr>
          <w:sz w:val="26"/>
          <w:szCs w:val="26"/>
        </w:rPr>
        <w:t xml:space="preserve">n of the Guide      </w:t>
      </w:r>
      <w:r w:rsidRPr="00F97F79">
        <w:rPr>
          <w:sz w:val="26"/>
          <w:szCs w:val="26"/>
        </w:rPr>
        <w:t xml:space="preserve">:   </w:t>
      </w: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p w:rsidR="00F27105" w:rsidRDefault="00F27105" w:rsidP="00F27105">
      <w:pPr>
        <w:rPr>
          <w:sz w:val="26"/>
          <w:szCs w:val="26"/>
        </w:rPr>
      </w:pPr>
    </w:p>
    <w:bookmarkEnd w:id="1"/>
    <w:p w:rsidR="00F27105" w:rsidRPr="00F97F79" w:rsidRDefault="00F27105" w:rsidP="00F27105">
      <w:pPr>
        <w:rPr>
          <w:sz w:val="26"/>
          <w:szCs w:val="26"/>
        </w:rPr>
      </w:pPr>
    </w:p>
    <w:p w:rsidR="00F27105" w:rsidRDefault="00D45963" w:rsidP="00121067">
      <w:pPr>
        <w:spacing w:line="360" w:lineRule="auto"/>
        <w:jc w:val="center"/>
        <w:rPr>
          <w:sz w:val="26"/>
          <w:szCs w:val="26"/>
        </w:rPr>
      </w:pPr>
      <w:bookmarkStart w:id="2" w:name="_Hlk513636701"/>
      <w:r w:rsidRPr="00644719">
        <w:rPr>
          <w:b/>
          <w:sz w:val="26"/>
          <w:szCs w:val="26"/>
        </w:rPr>
        <w:lastRenderedPageBreak/>
        <w:t>//ABSTRACT</w:t>
      </w:r>
      <w:r w:rsidR="00AA7AAB" w:rsidRPr="00644719">
        <w:rPr>
          <w:b/>
          <w:sz w:val="26"/>
          <w:szCs w:val="26"/>
        </w:rPr>
        <w:t xml:space="preserve"> </w:t>
      </w:r>
      <w:r w:rsidRPr="00644719">
        <w:rPr>
          <w:b/>
          <w:sz w:val="26"/>
          <w:szCs w:val="26"/>
        </w:rPr>
        <w:t>DETAILS//</w:t>
      </w:r>
      <w:r>
        <w:rPr>
          <w:sz w:val="26"/>
          <w:szCs w:val="26"/>
        </w:rPr>
        <w:t xml:space="preserve"> </w:t>
      </w:r>
      <w:r w:rsidR="00F27105">
        <w:rPr>
          <w:sz w:val="26"/>
          <w:szCs w:val="26"/>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A03F2C" w:rsidRDefault="00A03F2C" w:rsidP="00F27105">
      <w:pPr>
        <w:spacing w:line="360" w:lineRule="auto"/>
        <w:jc w:val="both"/>
        <w:rPr>
          <w:sz w:val="26"/>
          <w:szCs w:val="26"/>
        </w:rPr>
      </w:pPr>
    </w:p>
    <w:p w:rsidR="00A03F2C" w:rsidRDefault="00A03F2C"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p w:rsidR="00F27105" w:rsidRDefault="00F27105" w:rsidP="00F27105">
      <w:pPr>
        <w:spacing w:line="360" w:lineRule="auto"/>
        <w:jc w:val="both"/>
        <w:rPr>
          <w:sz w:val="26"/>
          <w:szCs w:val="26"/>
        </w:rPr>
      </w:pPr>
    </w:p>
    <w:bookmarkEnd w:id="2"/>
    <w:p w:rsidR="00F27105" w:rsidRDefault="00F27105" w:rsidP="00F27105">
      <w:pPr>
        <w:spacing w:line="360" w:lineRule="auto"/>
        <w:jc w:val="both"/>
        <w:rPr>
          <w:sz w:val="26"/>
          <w:szCs w:val="26"/>
        </w:rPr>
      </w:pPr>
    </w:p>
    <w:p w:rsidR="00F27105" w:rsidRDefault="00F27105" w:rsidP="00F27105">
      <w:pPr>
        <w:jc w:val="both"/>
        <w:rPr>
          <w:sz w:val="26"/>
          <w:szCs w:val="26"/>
        </w:rPr>
      </w:pPr>
    </w:p>
    <w:p w:rsidR="00F27105" w:rsidRDefault="00F27105" w:rsidP="00F27105">
      <w:pPr>
        <w:jc w:val="both"/>
        <w:rPr>
          <w:sz w:val="26"/>
          <w:szCs w:val="26"/>
        </w:rPr>
      </w:pPr>
    </w:p>
    <w:p w:rsidR="00F27105" w:rsidRDefault="00F27105" w:rsidP="00F27105">
      <w:pPr>
        <w:jc w:val="both"/>
        <w:rPr>
          <w:sz w:val="26"/>
          <w:szCs w:val="26"/>
        </w:rPr>
      </w:pPr>
      <w:r w:rsidRPr="00F97F79">
        <w:rPr>
          <w:sz w:val="26"/>
          <w:szCs w:val="26"/>
        </w:rPr>
        <w:t>Place:</w:t>
      </w:r>
      <w:r w:rsidR="00A03F2C">
        <w:rPr>
          <w:sz w:val="26"/>
          <w:szCs w:val="26"/>
        </w:rPr>
        <w:t xml:space="preserve"> xxxxxxxx</w:t>
      </w:r>
      <w:r>
        <w:rPr>
          <w:sz w:val="26"/>
          <w:szCs w:val="26"/>
        </w:rPr>
        <w:t xml:space="preserve">                                                                      Signature of the Student</w:t>
      </w:r>
    </w:p>
    <w:p w:rsidR="00F27105" w:rsidRDefault="00F27105" w:rsidP="00F27105">
      <w:pPr>
        <w:jc w:val="both"/>
        <w:rPr>
          <w:sz w:val="26"/>
          <w:szCs w:val="26"/>
        </w:rPr>
      </w:pPr>
    </w:p>
    <w:p w:rsidR="00F27105" w:rsidRDefault="00F27105" w:rsidP="00F27105">
      <w:pPr>
        <w:jc w:val="both"/>
        <w:rPr>
          <w:sz w:val="26"/>
          <w:szCs w:val="26"/>
        </w:rPr>
      </w:pPr>
    </w:p>
    <w:p w:rsidR="00F27105" w:rsidRDefault="00F27105" w:rsidP="00A03F2C">
      <w:pPr>
        <w:jc w:val="both"/>
        <w:rPr>
          <w:b/>
          <w:sz w:val="26"/>
          <w:szCs w:val="26"/>
        </w:rPr>
      </w:pPr>
      <w:r w:rsidRPr="00F97F79">
        <w:rPr>
          <w:sz w:val="26"/>
          <w:szCs w:val="26"/>
        </w:rPr>
        <w:t>Date:</w:t>
      </w:r>
      <w:r>
        <w:rPr>
          <w:sz w:val="26"/>
          <w:szCs w:val="26"/>
        </w:rPr>
        <w:t xml:space="preserve">                                                                                     (</w:t>
      </w:r>
      <w:r w:rsidR="00A03F2C">
        <w:rPr>
          <w:b/>
          <w:sz w:val="26"/>
          <w:szCs w:val="26"/>
        </w:rPr>
        <w:t>XXXXXXXXXXXXXX)</w:t>
      </w:r>
    </w:p>
    <w:p w:rsidR="00E67C8E" w:rsidRDefault="00E67C8E" w:rsidP="00A03F2C">
      <w:pPr>
        <w:jc w:val="both"/>
        <w:rPr>
          <w:b/>
          <w:sz w:val="26"/>
          <w:szCs w:val="26"/>
        </w:rPr>
      </w:pPr>
    </w:p>
    <w:p w:rsidR="00E67C8E" w:rsidRPr="00A03F2C" w:rsidRDefault="00E67C8E" w:rsidP="00A03F2C">
      <w:pPr>
        <w:jc w:val="both"/>
        <w:rPr>
          <w:sz w:val="26"/>
          <w:szCs w:val="26"/>
        </w:rPr>
      </w:pPr>
    </w:p>
    <w:p w:rsidR="00F27105" w:rsidRDefault="00F27105" w:rsidP="00F27105">
      <w:pPr>
        <w:spacing w:line="251" w:lineRule="auto"/>
        <w:ind w:right="-170"/>
      </w:pPr>
    </w:p>
    <w:p w:rsidR="00F27105" w:rsidRDefault="00F27105" w:rsidP="00F27105">
      <w:pPr>
        <w:spacing w:line="251" w:lineRule="auto"/>
        <w:ind w:right="-170"/>
      </w:pPr>
    </w:p>
    <w:p w:rsidR="0037706F" w:rsidRDefault="0037706F" w:rsidP="0037706F">
      <w:pPr>
        <w:spacing w:before="58"/>
        <w:ind w:left="3451" w:right="3136"/>
        <w:jc w:val="center"/>
        <w:rPr>
          <w:sz w:val="28"/>
          <w:szCs w:val="28"/>
        </w:rPr>
      </w:pPr>
      <w:r>
        <w:rPr>
          <w:b/>
          <w:spacing w:val="-1"/>
          <w:sz w:val="28"/>
          <w:szCs w:val="28"/>
          <w:u w:val="thick" w:color="000000"/>
        </w:rPr>
        <w:lastRenderedPageBreak/>
        <w:t>ANN</w:t>
      </w:r>
      <w:r>
        <w:rPr>
          <w:b/>
          <w:sz w:val="28"/>
          <w:szCs w:val="28"/>
          <w:u w:val="thick" w:color="000000"/>
        </w:rPr>
        <w:t>E</w:t>
      </w:r>
      <w:r>
        <w:rPr>
          <w:b/>
          <w:spacing w:val="-1"/>
          <w:sz w:val="28"/>
          <w:szCs w:val="28"/>
          <w:u w:val="thick" w:color="000000"/>
        </w:rPr>
        <w:t>XUR</w:t>
      </w:r>
      <w:r>
        <w:rPr>
          <w:b/>
          <w:sz w:val="28"/>
          <w:szCs w:val="28"/>
          <w:u w:val="thick" w:color="000000"/>
        </w:rPr>
        <w:t>E</w:t>
      </w:r>
      <w:r>
        <w:rPr>
          <w:b/>
          <w:spacing w:val="-20"/>
          <w:sz w:val="28"/>
          <w:szCs w:val="28"/>
          <w:u w:val="thick" w:color="000000"/>
        </w:rPr>
        <w:t xml:space="preserve"> </w:t>
      </w:r>
      <w:r>
        <w:rPr>
          <w:b/>
          <w:spacing w:val="1"/>
          <w:w w:val="98"/>
          <w:sz w:val="28"/>
          <w:szCs w:val="28"/>
          <w:u w:val="thick" w:color="000000"/>
        </w:rPr>
        <w:t>II</w:t>
      </w:r>
      <w:r>
        <w:rPr>
          <w:b/>
          <w:w w:val="98"/>
          <w:sz w:val="28"/>
          <w:szCs w:val="28"/>
          <w:u w:val="thick" w:color="000000"/>
        </w:rPr>
        <w:t>I</w:t>
      </w:r>
    </w:p>
    <w:p w:rsidR="0037706F" w:rsidRDefault="0037706F" w:rsidP="0037706F">
      <w:pPr>
        <w:spacing w:line="260" w:lineRule="exact"/>
        <w:ind w:left="2422" w:right="2039"/>
        <w:jc w:val="center"/>
        <w:rPr>
          <w:sz w:val="24"/>
          <w:szCs w:val="24"/>
        </w:rPr>
      </w:pPr>
      <w:r>
        <w:rPr>
          <w:sz w:val="24"/>
          <w:szCs w:val="24"/>
        </w:rPr>
        <w:t>(A</w:t>
      </w:r>
      <w:r>
        <w:rPr>
          <w:spacing w:val="-1"/>
          <w:sz w:val="24"/>
          <w:szCs w:val="24"/>
        </w:rPr>
        <w:t xml:space="preserve"> </w:t>
      </w:r>
      <w:r>
        <w:rPr>
          <w:spacing w:val="5"/>
          <w:sz w:val="24"/>
          <w:szCs w:val="24"/>
        </w:rPr>
        <w:t>t</w:t>
      </w:r>
      <w:r>
        <w:rPr>
          <w:spacing w:val="-10"/>
          <w:sz w:val="24"/>
          <w:szCs w:val="24"/>
        </w:rPr>
        <w:t>y</w:t>
      </w:r>
      <w:r>
        <w:rPr>
          <w:sz w:val="24"/>
          <w:szCs w:val="24"/>
        </w:rPr>
        <w:t>p</w:t>
      </w:r>
      <w:r>
        <w:rPr>
          <w:spacing w:val="3"/>
          <w:sz w:val="24"/>
          <w:szCs w:val="24"/>
        </w:rPr>
        <w:t>i</w:t>
      </w:r>
      <w:r>
        <w:rPr>
          <w:spacing w:val="-1"/>
          <w:sz w:val="24"/>
          <w:szCs w:val="24"/>
        </w:rPr>
        <w:t>ca</w:t>
      </w:r>
      <w:r>
        <w:rPr>
          <w:sz w:val="24"/>
          <w:szCs w:val="24"/>
        </w:rPr>
        <w:t xml:space="preserve">l </w:t>
      </w:r>
      <w:r>
        <w:rPr>
          <w:spacing w:val="1"/>
          <w:sz w:val="24"/>
          <w:szCs w:val="24"/>
        </w:rPr>
        <w:t>S</w:t>
      </w:r>
      <w:r>
        <w:rPr>
          <w:sz w:val="24"/>
          <w:szCs w:val="24"/>
        </w:rPr>
        <w:t>p</w:t>
      </w:r>
      <w:r>
        <w:rPr>
          <w:spacing w:val="-1"/>
          <w:sz w:val="24"/>
          <w:szCs w:val="24"/>
        </w:rPr>
        <w:t>ec</w:t>
      </w:r>
      <w:r>
        <w:rPr>
          <w:sz w:val="24"/>
          <w:szCs w:val="24"/>
        </w:rPr>
        <w:t>i</w:t>
      </w:r>
      <w:r>
        <w:rPr>
          <w:spacing w:val="-2"/>
          <w:sz w:val="24"/>
          <w:szCs w:val="24"/>
        </w:rPr>
        <w:t>m</w:t>
      </w:r>
      <w:r>
        <w:rPr>
          <w:spacing w:val="-1"/>
          <w:sz w:val="24"/>
          <w:szCs w:val="24"/>
        </w:rPr>
        <w:t>e</w:t>
      </w:r>
      <w:r>
        <w:rPr>
          <w:sz w:val="24"/>
          <w:szCs w:val="24"/>
        </w:rPr>
        <w:t xml:space="preserve">n </w:t>
      </w:r>
      <w:r>
        <w:rPr>
          <w:spacing w:val="2"/>
          <w:sz w:val="24"/>
          <w:szCs w:val="24"/>
        </w:rPr>
        <w:t>o</w:t>
      </w:r>
      <w:r>
        <w:rPr>
          <w:sz w:val="24"/>
          <w:szCs w:val="24"/>
        </w:rPr>
        <w:t>f</w:t>
      </w:r>
      <w:r>
        <w:rPr>
          <w:spacing w:val="-1"/>
          <w:sz w:val="24"/>
          <w:szCs w:val="24"/>
        </w:rPr>
        <w:t xml:space="preserve"> </w:t>
      </w:r>
      <w:r>
        <w:rPr>
          <w:spacing w:val="5"/>
          <w:sz w:val="24"/>
          <w:szCs w:val="24"/>
        </w:rPr>
        <w:t>T</w:t>
      </w:r>
      <w:r>
        <w:rPr>
          <w:spacing w:val="-1"/>
          <w:sz w:val="24"/>
          <w:szCs w:val="24"/>
        </w:rPr>
        <w:t>a</w:t>
      </w:r>
      <w:r>
        <w:rPr>
          <w:sz w:val="24"/>
          <w:szCs w:val="24"/>
        </w:rPr>
        <w:t>ble</w:t>
      </w:r>
      <w:r>
        <w:rPr>
          <w:spacing w:val="-1"/>
          <w:sz w:val="24"/>
          <w:szCs w:val="24"/>
        </w:rPr>
        <w:t xml:space="preserve"> </w:t>
      </w:r>
      <w:r>
        <w:rPr>
          <w:sz w:val="24"/>
          <w:szCs w:val="24"/>
        </w:rPr>
        <w:t>of</w:t>
      </w:r>
      <w:r>
        <w:rPr>
          <w:spacing w:val="-1"/>
          <w:sz w:val="24"/>
          <w:szCs w:val="24"/>
        </w:rPr>
        <w:t xml:space="preserve"> </w:t>
      </w:r>
      <w:r>
        <w:rPr>
          <w:sz w:val="24"/>
          <w:szCs w:val="24"/>
        </w:rPr>
        <w:t>Con</w:t>
      </w:r>
      <w:r>
        <w:rPr>
          <w:spacing w:val="1"/>
          <w:sz w:val="24"/>
          <w:szCs w:val="24"/>
        </w:rPr>
        <w:t>t</w:t>
      </w:r>
      <w:r>
        <w:rPr>
          <w:spacing w:val="-1"/>
          <w:sz w:val="24"/>
          <w:szCs w:val="24"/>
        </w:rPr>
        <w:t>e</w:t>
      </w:r>
      <w:r>
        <w:rPr>
          <w:sz w:val="24"/>
          <w:szCs w:val="24"/>
        </w:rPr>
        <w:t>nts)</w:t>
      </w:r>
    </w:p>
    <w:p w:rsidR="0037706F" w:rsidRDefault="0037706F" w:rsidP="0037706F">
      <w:pPr>
        <w:spacing w:line="260" w:lineRule="exact"/>
        <w:ind w:left="2177" w:right="1853"/>
        <w:jc w:val="center"/>
        <w:rPr>
          <w:sz w:val="24"/>
          <w:szCs w:val="24"/>
        </w:rPr>
      </w:pPr>
      <w:r>
        <w:rPr>
          <w:spacing w:val="-1"/>
          <w:sz w:val="24"/>
          <w:szCs w:val="24"/>
        </w:rPr>
        <w:t>&lt;F</w:t>
      </w:r>
      <w:r>
        <w:rPr>
          <w:sz w:val="24"/>
          <w:szCs w:val="24"/>
        </w:rPr>
        <w:t xml:space="preserve">ont </w:t>
      </w:r>
      <w:r>
        <w:rPr>
          <w:spacing w:val="1"/>
          <w:sz w:val="24"/>
          <w:szCs w:val="24"/>
        </w:rPr>
        <w:t>S</w:t>
      </w:r>
      <w:r>
        <w:rPr>
          <w:spacing w:val="5"/>
          <w:sz w:val="24"/>
          <w:szCs w:val="24"/>
        </w:rPr>
        <w:t>t</w:t>
      </w:r>
      <w:r>
        <w:rPr>
          <w:spacing w:val="-10"/>
          <w:sz w:val="24"/>
          <w:szCs w:val="24"/>
        </w:rPr>
        <w:t>y</w:t>
      </w:r>
      <w:r>
        <w:rPr>
          <w:sz w:val="24"/>
          <w:szCs w:val="24"/>
        </w:rPr>
        <w:t>le</w:t>
      </w:r>
      <w:r>
        <w:rPr>
          <w:spacing w:val="-1"/>
          <w:sz w:val="24"/>
          <w:szCs w:val="24"/>
        </w:rPr>
        <w:t xml:space="preserve"> </w:t>
      </w:r>
      <w:r>
        <w:rPr>
          <w:sz w:val="24"/>
          <w:szCs w:val="24"/>
        </w:rPr>
        <w:t>Tim</w:t>
      </w:r>
      <w:r>
        <w:rPr>
          <w:spacing w:val="-1"/>
          <w:sz w:val="24"/>
          <w:szCs w:val="24"/>
        </w:rPr>
        <w:t>e</w:t>
      </w:r>
      <w:r>
        <w:rPr>
          <w:sz w:val="24"/>
          <w:szCs w:val="24"/>
        </w:rPr>
        <w:t>s N</w:t>
      </w:r>
      <w:r>
        <w:rPr>
          <w:spacing w:val="-1"/>
          <w:sz w:val="24"/>
          <w:szCs w:val="24"/>
        </w:rPr>
        <w:t>e</w:t>
      </w:r>
      <w:r>
        <w:rPr>
          <w:sz w:val="24"/>
          <w:szCs w:val="24"/>
        </w:rPr>
        <w:t>w</w:t>
      </w:r>
      <w:r>
        <w:rPr>
          <w:spacing w:val="4"/>
          <w:sz w:val="24"/>
          <w:szCs w:val="24"/>
        </w:rPr>
        <w:t xml:space="preserve"> </w:t>
      </w:r>
      <w:r>
        <w:rPr>
          <w:sz w:val="24"/>
          <w:szCs w:val="24"/>
        </w:rPr>
        <w:t>Ro</w:t>
      </w:r>
      <w:r>
        <w:rPr>
          <w:spacing w:val="-2"/>
          <w:sz w:val="24"/>
          <w:szCs w:val="24"/>
        </w:rPr>
        <w:t>m</w:t>
      </w:r>
      <w:r>
        <w:rPr>
          <w:spacing w:val="-1"/>
          <w:sz w:val="24"/>
          <w:szCs w:val="24"/>
        </w:rPr>
        <w:t>a</w:t>
      </w:r>
      <w:r>
        <w:rPr>
          <w:sz w:val="24"/>
          <w:szCs w:val="24"/>
        </w:rPr>
        <w:t xml:space="preserve">n, </w:t>
      </w:r>
      <w:r>
        <w:rPr>
          <w:spacing w:val="-1"/>
          <w:sz w:val="24"/>
          <w:szCs w:val="24"/>
        </w:rPr>
        <w:t>F</w:t>
      </w:r>
      <w:r>
        <w:rPr>
          <w:sz w:val="24"/>
          <w:szCs w:val="24"/>
        </w:rPr>
        <w:t xml:space="preserve">ont </w:t>
      </w:r>
      <w:r>
        <w:rPr>
          <w:spacing w:val="1"/>
          <w:sz w:val="24"/>
          <w:szCs w:val="24"/>
        </w:rPr>
        <w:t>S</w:t>
      </w:r>
      <w:r>
        <w:rPr>
          <w:sz w:val="24"/>
          <w:szCs w:val="24"/>
        </w:rPr>
        <w:t>i</w:t>
      </w:r>
      <w:r>
        <w:rPr>
          <w:spacing w:val="1"/>
          <w:sz w:val="24"/>
          <w:szCs w:val="24"/>
        </w:rPr>
        <w:t>z</w:t>
      </w:r>
      <w:r>
        <w:rPr>
          <w:sz w:val="24"/>
          <w:szCs w:val="24"/>
        </w:rPr>
        <w:t>e</w:t>
      </w:r>
      <w:r>
        <w:rPr>
          <w:spacing w:val="-1"/>
          <w:sz w:val="24"/>
          <w:szCs w:val="24"/>
        </w:rPr>
        <w:t xml:space="preserve"> </w:t>
      </w:r>
      <w:r>
        <w:rPr>
          <w:sz w:val="24"/>
          <w:szCs w:val="24"/>
        </w:rPr>
        <w:t>14&gt;</w:t>
      </w:r>
    </w:p>
    <w:p w:rsidR="0037706F" w:rsidRDefault="0037706F" w:rsidP="0037706F">
      <w:pPr>
        <w:spacing w:before="7" w:line="140" w:lineRule="exact"/>
        <w:rPr>
          <w:sz w:val="15"/>
          <w:szCs w:val="15"/>
        </w:rPr>
      </w:pPr>
    </w:p>
    <w:p w:rsidR="00413FD3" w:rsidRDefault="00413FD3" w:rsidP="0037706F">
      <w:pPr>
        <w:spacing w:before="7" w:line="140" w:lineRule="exact"/>
        <w:rPr>
          <w:sz w:val="15"/>
          <w:szCs w:val="15"/>
        </w:rPr>
      </w:pPr>
    </w:p>
    <w:tbl>
      <w:tblPr>
        <w:tblW w:w="4973" w:type="pct"/>
        <w:tblLook w:val="0000"/>
      </w:tblPr>
      <w:tblGrid>
        <w:gridCol w:w="1720"/>
        <w:gridCol w:w="548"/>
        <w:gridCol w:w="183"/>
        <w:gridCol w:w="940"/>
        <w:gridCol w:w="4074"/>
        <w:gridCol w:w="854"/>
        <w:gridCol w:w="1026"/>
      </w:tblGrid>
      <w:tr w:rsidR="00413FD3" w:rsidRPr="00C1104C" w:rsidTr="00A03F2C">
        <w:trPr>
          <w:trHeight w:val="630"/>
        </w:trPr>
        <w:tc>
          <w:tcPr>
            <w:tcW w:w="1213" w:type="pct"/>
            <w:gridSpan w:val="2"/>
          </w:tcPr>
          <w:p w:rsidR="00413FD3" w:rsidRPr="00C1104C" w:rsidRDefault="00413FD3" w:rsidP="00EF1CB8">
            <w:pPr>
              <w:autoSpaceDE w:val="0"/>
              <w:autoSpaceDN w:val="0"/>
              <w:adjustRightInd w:val="0"/>
              <w:spacing w:line="360" w:lineRule="auto"/>
              <w:jc w:val="center"/>
              <w:rPr>
                <w:b/>
                <w:color w:val="000000"/>
                <w:sz w:val="26"/>
                <w:szCs w:val="26"/>
              </w:rPr>
            </w:pPr>
          </w:p>
        </w:tc>
        <w:tc>
          <w:tcPr>
            <w:tcW w:w="2781" w:type="pct"/>
            <w:gridSpan w:val="3"/>
            <w:vAlign w:val="center"/>
          </w:tcPr>
          <w:p w:rsidR="00413FD3" w:rsidRPr="00C1104C" w:rsidRDefault="00413FD3" w:rsidP="00EF1CB8">
            <w:pPr>
              <w:autoSpaceDE w:val="0"/>
              <w:autoSpaceDN w:val="0"/>
              <w:adjustRightInd w:val="0"/>
              <w:spacing w:line="360" w:lineRule="auto"/>
              <w:jc w:val="center"/>
              <w:rPr>
                <w:b/>
                <w:color w:val="000000"/>
                <w:sz w:val="26"/>
                <w:szCs w:val="26"/>
              </w:rPr>
            </w:pPr>
            <w:r w:rsidRPr="00C1104C">
              <w:rPr>
                <w:b/>
                <w:color w:val="000000"/>
                <w:sz w:val="26"/>
                <w:szCs w:val="26"/>
              </w:rPr>
              <w:t>TABLE OF CONTENTS</w:t>
            </w:r>
          </w:p>
        </w:tc>
        <w:tc>
          <w:tcPr>
            <w:tcW w:w="1006" w:type="pct"/>
            <w:gridSpan w:val="2"/>
          </w:tcPr>
          <w:p w:rsidR="00413FD3" w:rsidRPr="00C1104C" w:rsidRDefault="00413FD3" w:rsidP="00EF1CB8">
            <w:pPr>
              <w:autoSpaceDE w:val="0"/>
              <w:autoSpaceDN w:val="0"/>
              <w:adjustRightInd w:val="0"/>
              <w:spacing w:line="360" w:lineRule="auto"/>
              <w:jc w:val="center"/>
              <w:rPr>
                <w:b/>
                <w:color w:val="000000"/>
                <w:sz w:val="26"/>
                <w:szCs w:val="26"/>
              </w:rPr>
            </w:pPr>
          </w:p>
        </w:tc>
      </w:tr>
      <w:tr w:rsidR="00413FD3" w:rsidRPr="00C1104C" w:rsidTr="00A03F2C">
        <w:trPr>
          <w:trHeight w:val="450"/>
        </w:trPr>
        <w:tc>
          <w:tcPr>
            <w:tcW w:w="920" w:type="pct"/>
            <w:vAlign w:val="center"/>
          </w:tcPr>
          <w:p w:rsidR="00413FD3" w:rsidRPr="00C1104C" w:rsidRDefault="00413FD3" w:rsidP="00EF1CB8">
            <w:pPr>
              <w:autoSpaceDE w:val="0"/>
              <w:autoSpaceDN w:val="0"/>
              <w:adjustRightInd w:val="0"/>
              <w:jc w:val="center"/>
              <w:rPr>
                <w:b/>
                <w:color w:val="000000"/>
                <w:sz w:val="26"/>
                <w:szCs w:val="26"/>
              </w:rPr>
            </w:pPr>
            <w:r w:rsidRPr="00C1104C">
              <w:rPr>
                <w:b/>
                <w:color w:val="000000"/>
                <w:sz w:val="26"/>
                <w:szCs w:val="26"/>
              </w:rPr>
              <w:t>CHAPTER NO.</w:t>
            </w:r>
          </w:p>
        </w:tc>
        <w:tc>
          <w:tcPr>
            <w:tcW w:w="3531" w:type="pct"/>
            <w:gridSpan w:val="5"/>
            <w:vAlign w:val="center"/>
          </w:tcPr>
          <w:p w:rsidR="00413FD3" w:rsidRPr="00C1104C" w:rsidRDefault="00413FD3" w:rsidP="00EF1CB8">
            <w:pPr>
              <w:autoSpaceDE w:val="0"/>
              <w:autoSpaceDN w:val="0"/>
              <w:adjustRightInd w:val="0"/>
              <w:jc w:val="center"/>
              <w:rPr>
                <w:b/>
                <w:color w:val="000000"/>
                <w:sz w:val="26"/>
                <w:szCs w:val="26"/>
              </w:rPr>
            </w:pPr>
            <w:r w:rsidRPr="00C1104C">
              <w:rPr>
                <w:b/>
                <w:color w:val="000000"/>
                <w:sz w:val="26"/>
                <w:szCs w:val="26"/>
              </w:rPr>
              <w:t>TITLE</w:t>
            </w:r>
          </w:p>
        </w:tc>
        <w:tc>
          <w:tcPr>
            <w:tcW w:w="549" w:type="pct"/>
            <w:vAlign w:val="center"/>
          </w:tcPr>
          <w:p w:rsidR="00413FD3" w:rsidRDefault="00413FD3" w:rsidP="00EF1CB8">
            <w:pPr>
              <w:autoSpaceDE w:val="0"/>
              <w:autoSpaceDN w:val="0"/>
              <w:adjustRightInd w:val="0"/>
              <w:jc w:val="center"/>
              <w:rPr>
                <w:b/>
                <w:color w:val="000000"/>
                <w:sz w:val="26"/>
                <w:szCs w:val="26"/>
              </w:rPr>
            </w:pPr>
            <w:r w:rsidRPr="00C1104C">
              <w:rPr>
                <w:b/>
                <w:color w:val="000000"/>
                <w:sz w:val="26"/>
                <w:szCs w:val="26"/>
              </w:rPr>
              <w:t>PAGE NO.</w:t>
            </w:r>
          </w:p>
          <w:p w:rsidR="00413FD3" w:rsidRPr="00C1104C" w:rsidRDefault="00413FD3" w:rsidP="00EF1CB8">
            <w:pPr>
              <w:autoSpaceDE w:val="0"/>
              <w:autoSpaceDN w:val="0"/>
              <w:adjustRightInd w:val="0"/>
              <w:jc w:val="center"/>
              <w:rPr>
                <w:b/>
                <w:color w:val="000000"/>
                <w:sz w:val="26"/>
                <w:szCs w:val="26"/>
              </w:rPr>
            </w:pPr>
          </w:p>
        </w:tc>
      </w:tr>
      <w:tr w:rsidR="00413FD3" w:rsidRPr="00C1104C" w:rsidTr="00A03F2C">
        <w:trPr>
          <w:trHeight w:val="317"/>
        </w:trPr>
        <w:tc>
          <w:tcPr>
            <w:tcW w:w="920" w:type="pct"/>
          </w:tcPr>
          <w:p w:rsidR="00413FD3" w:rsidRPr="00C1104C" w:rsidRDefault="00413FD3" w:rsidP="00EF1CB8">
            <w:pPr>
              <w:autoSpaceDE w:val="0"/>
              <w:autoSpaceDN w:val="0"/>
              <w:adjustRightInd w:val="0"/>
              <w:spacing w:line="360" w:lineRule="auto"/>
              <w:jc w:val="center"/>
              <w:rPr>
                <w:b/>
                <w:color w:val="000000"/>
                <w:sz w:val="26"/>
                <w:szCs w:val="26"/>
              </w:rPr>
            </w:pPr>
          </w:p>
        </w:tc>
        <w:tc>
          <w:tcPr>
            <w:tcW w:w="3531" w:type="pct"/>
            <w:gridSpan w:val="5"/>
            <w:vAlign w:val="bottom"/>
          </w:tcPr>
          <w:p w:rsidR="00413FD3" w:rsidRPr="00C1104C" w:rsidRDefault="00413FD3" w:rsidP="00EF1CB8">
            <w:pPr>
              <w:autoSpaceDE w:val="0"/>
              <w:autoSpaceDN w:val="0"/>
              <w:adjustRightInd w:val="0"/>
              <w:rPr>
                <w:b/>
                <w:color w:val="000000"/>
                <w:sz w:val="26"/>
                <w:szCs w:val="26"/>
              </w:rPr>
            </w:pPr>
            <w:r>
              <w:rPr>
                <w:b/>
                <w:color w:val="000000"/>
                <w:sz w:val="26"/>
                <w:szCs w:val="26"/>
              </w:rPr>
              <w:t xml:space="preserve">ABSTRACT </w:t>
            </w:r>
          </w:p>
        </w:tc>
        <w:tc>
          <w:tcPr>
            <w:tcW w:w="549" w:type="pct"/>
            <w:vAlign w:val="center"/>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i</w:t>
            </w:r>
          </w:p>
        </w:tc>
      </w:tr>
      <w:tr w:rsidR="00413FD3" w:rsidRPr="00C1104C" w:rsidTr="00A03F2C">
        <w:trPr>
          <w:trHeight w:val="317"/>
        </w:trPr>
        <w:tc>
          <w:tcPr>
            <w:tcW w:w="920" w:type="pct"/>
          </w:tcPr>
          <w:p w:rsidR="00413FD3" w:rsidRPr="00C1104C" w:rsidRDefault="00413FD3" w:rsidP="00EF1CB8">
            <w:pPr>
              <w:autoSpaceDE w:val="0"/>
              <w:autoSpaceDN w:val="0"/>
              <w:adjustRightInd w:val="0"/>
              <w:spacing w:line="360" w:lineRule="auto"/>
              <w:jc w:val="center"/>
              <w:rPr>
                <w:b/>
                <w:color w:val="000000"/>
                <w:sz w:val="26"/>
                <w:szCs w:val="26"/>
              </w:rPr>
            </w:pPr>
          </w:p>
        </w:tc>
        <w:tc>
          <w:tcPr>
            <w:tcW w:w="3531" w:type="pct"/>
            <w:gridSpan w:val="5"/>
            <w:vAlign w:val="bottom"/>
          </w:tcPr>
          <w:p w:rsidR="00413FD3" w:rsidRPr="00C1104C" w:rsidRDefault="00413FD3" w:rsidP="00EF1CB8">
            <w:pPr>
              <w:autoSpaceDE w:val="0"/>
              <w:autoSpaceDN w:val="0"/>
              <w:adjustRightInd w:val="0"/>
              <w:rPr>
                <w:b/>
                <w:color w:val="000000"/>
                <w:sz w:val="26"/>
                <w:szCs w:val="26"/>
              </w:rPr>
            </w:pPr>
            <w:r w:rsidRPr="00C1104C">
              <w:rPr>
                <w:b/>
                <w:color w:val="000000"/>
                <w:sz w:val="26"/>
                <w:szCs w:val="26"/>
              </w:rPr>
              <w:t>TABLE OF CONTENTS</w:t>
            </w:r>
          </w:p>
        </w:tc>
        <w:tc>
          <w:tcPr>
            <w:tcW w:w="549" w:type="pct"/>
            <w:vAlign w:val="center"/>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ii</w:t>
            </w:r>
          </w:p>
        </w:tc>
      </w:tr>
      <w:tr w:rsidR="00413FD3" w:rsidRPr="00C1104C" w:rsidTr="00A03F2C">
        <w:trPr>
          <w:trHeight w:val="317"/>
        </w:trPr>
        <w:tc>
          <w:tcPr>
            <w:tcW w:w="920" w:type="pct"/>
          </w:tcPr>
          <w:p w:rsidR="00413FD3" w:rsidRPr="00C1104C" w:rsidRDefault="00413FD3" w:rsidP="00EF1CB8">
            <w:pPr>
              <w:autoSpaceDE w:val="0"/>
              <w:autoSpaceDN w:val="0"/>
              <w:adjustRightInd w:val="0"/>
              <w:spacing w:line="360" w:lineRule="auto"/>
              <w:jc w:val="center"/>
              <w:rPr>
                <w:b/>
                <w:color w:val="000000"/>
                <w:sz w:val="26"/>
                <w:szCs w:val="26"/>
              </w:rPr>
            </w:pPr>
          </w:p>
        </w:tc>
        <w:tc>
          <w:tcPr>
            <w:tcW w:w="3531" w:type="pct"/>
            <w:gridSpan w:val="5"/>
            <w:vAlign w:val="bottom"/>
          </w:tcPr>
          <w:p w:rsidR="00413FD3" w:rsidRPr="00C1104C" w:rsidRDefault="00413FD3" w:rsidP="00EF1CB8">
            <w:pPr>
              <w:autoSpaceDE w:val="0"/>
              <w:autoSpaceDN w:val="0"/>
              <w:adjustRightInd w:val="0"/>
              <w:rPr>
                <w:b/>
                <w:color w:val="000000"/>
                <w:sz w:val="26"/>
                <w:szCs w:val="26"/>
              </w:rPr>
            </w:pPr>
            <w:r w:rsidRPr="00C1104C">
              <w:rPr>
                <w:b/>
                <w:color w:val="000000"/>
                <w:sz w:val="26"/>
                <w:szCs w:val="26"/>
              </w:rPr>
              <w:t>LIST OF TABLES</w:t>
            </w:r>
          </w:p>
        </w:tc>
        <w:tc>
          <w:tcPr>
            <w:tcW w:w="549" w:type="pct"/>
            <w:vAlign w:val="center"/>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iii</w:t>
            </w:r>
          </w:p>
        </w:tc>
      </w:tr>
      <w:tr w:rsidR="00413FD3" w:rsidRPr="00C1104C" w:rsidTr="00A03F2C">
        <w:trPr>
          <w:trHeight w:val="317"/>
        </w:trPr>
        <w:tc>
          <w:tcPr>
            <w:tcW w:w="920" w:type="pct"/>
          </w:tcPr>
          <w:p w:rsidR="00413FD3" w:rsidRPr="00C1104C" w:rsidRDefault="00413FD3" w:rsidP="00EF1CB8">
            <w:pPr>
              <w:autoSpaceDE w:val="0"/>
              <w:autoSpaceDN w:val="0"/>
              <w:adjustRightInd w:val="0"/>
              <w:spacing w:line="360" w:lineRule="auto"/>
              <w:jc w:val="center"/>
              <w:rPr>
                <w:b/>
                <w:color w:val="000000"/>
                <w:sz w:val="26"/>
                <w:szCs w:val="26"/>
              </w:rPr>
            </w:pPr>
          </w:p>
        </w:tc>
        <w:tc>
          <w:tcPr>
            <w:tcW w:w="3531" w:type="pct"/>
            <w:gridSpan w:val="5"/>
            <w:vAlign w:val="bottom"/>
          </w:tcPr>
          <w:p w:rsidR="00413FD3" w:rsidRPr="00C1104C" w:rsidRDefault="00413FD3" w:rsidP="00EF1CB8">
            <w:pPr>
              <w:autoSpaceDE w:val="0"/>
              <w:autoSpaceDN w:val="0"/>
              <w:adjustRightInd w:val="0"/>
              <w:rPr>
                <w:b/>
                <w:color w:val="000000"/>
                <w:sz w:val="26"/>
                <w:szCs w:val="26"/>
              </w:rPr>
            </w:pPr>
            <w:r w:rsidRPr="00C1104C">
              <w:rPr>
                <w:b/>
                <w:color w:val="000000"/>
                <w:sz w:val="26"/>
                <w:szCs w:val="26"/>
              </w:rPr>
              <w:t>LIST OF FIGURES</w:t>
            </w:r>
          </w:p>
        </w:tc>
        <w:tc>
          <w:tcPr>
            <w:tcW w:w="549" w:type="pct"/>
            <w:vAlign w:val="center"/>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iv</w:t>
            </w:r>
          </w:p>
        </w:tc>
      </w:tr>
      <w:tr w:rsidR="00413FD3" w:rsidRPr="00C1104C" w:rsidTr="00A03F2C">
        <w:trPr>
          <w:trHeight w:val="317"/>
        </w:trPr>
        <w:tc>
          <w:tcPr>
            <w:tcW w:w="920" w:type="pct"/>
          </w:tcPr>
          <w:p w:rsidR="00413FD3" w:rsidRPr="00C1104C" w:rsidRDefault="00413FD3" w:rsidP="00EF1CB8">
            <w:pPr>
              <w:autoSpaceDE w:val="0"/>
              <w:autoSpaceDN w:val="0"/>
              <w:adjustRightInd w:val="0"/>
              <w:spacing w:line="360" w:lineRule="auto"/>
              <w:jc w:val="center"/>
              <w:rPr>
                <w:b/>
                <w:color w:val="000000"/>
                <w:sz w:val="26"/>
                <w:szCs w:val="26"/>
              </w:rPr>
            </w:pPr>
          </w:p>
        </w:tc>
        <w:tc>
          <w:tcPr>
            <w:tcW w:w="3531" w:type="pct"/>
            <w:gridSpan w:val="5"/>
            <w:vAlign w:val="bottom"/>
          </w:tcPr>
          <w:p w:rsidR="00413FD3" w:rsidRPr="00C1104C" w:rsidRDefault="00413FD3" w:rsidP="00EF1CB8">
            <w:pPr>
              <w:autoSpaceDE w:val="0"/>
              <w:autoSpaceDN w:val="0"/>
              <w:adjustRightInd w:val="0"/>
              <w:rPr>
                <w:b/>
                <w:color w:val="000000"/>
                <w:sz w:val="26"/>
                <w:szCs w:val="26"/>
              </w:rPr>
            </w:pPr>
            <w:r w:rsidRPr="00EF4197">
              <w:rPr>
                <w:b/>
                <w:sz w:val="26"/>
                <w:szCs w:val="26"/>
              </w:rPr>
              <w:t>LIST OF SYMBOLS AND ABBREVIATIONS</w:t>
            </w:r>
          </w:p>
        </w:tc>
        <w:tc>
          <w:tcPr>
            <w:tcW w:w="549" w:type="pct"/>
            <w:vAlign w:val="center"/>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v</w:t>
            </w:r>
          </w:p>
        </w:tc>
      </w:tr>
      <w:tr w:rsidR="00413FD3" w:rsidRPr="00C1104C" w:rsidTr="00A03F2C">
        <w:trPr>
          <w:trHeight w:val="707"/>
        </w:trPr>
        <w:tc>
          <w:tcPr>
            <w:tcW w:w="920" w:type="pct"/>
            <w:vAlign w:val="bottom"/>
          </w:tcPr>
          <w:p w:rsidR="00413FD3" w:rsidRPr="00C1104C" w:rsidRDefault="00413FD3" w:rsidP="00EF1CB8">
            <w:pPr>
              <w:autoSpaceDE w:val="0"/>
              <w:autoSpaceDN w:val="0"/>
              <w:adjustRightInd w:val="0"/>
              <w:spacing w:line="360" w:lineRule="auto"/>
              <w:jc w:val="center"/>
              <w:rPr>
                <w:b/>
                <w:color w:val="000000"/>
                <w:sz w:val="26"/>
                <w:szCs w:val="26"/>
              </w:rPr>
            </w:pPr>
            <w:r w:rsidRPr="00C1104C">
              <w:rPr>
                <w:b/>
                <w:color w:val="000000"/>
                <w:sz w:val="26"/>
                <w:szCs w:val="26"/>
              </w:rPr>
              <w:t>1</w:t>
            </w:r>
          </w:p>
        </w:tc>
        <w:tc>
          <w:tcPr>
            <w:tcW w:w="3531" w:type="pct"/>
            <w:gridSpan w:val="5"/>
            <w:vAlign w:val="bottom"/>
          </w:tcPr>
          <w:p w:rsidR="00413FD3" w:rsidRPr="00C1104C" w:rsidRDefault="00413FD3" w:rsidP="00EF1CB8">
            <w:pPr>
              <w:autoSpaceDE w:val="0"/>
              <w:autoSpaceDN w:val="0"/>
              <w:adjustRightInd w:val="0"/>
              <w:spacing w:line="360" w:lineRule="auto"/>
              <w:rPr>
                <w:b/>
                <w:color w:val="000000"/>
                <w:sz w:val="26"/>
                <w:szCs w:val="26"/>
              </w:rPr>
            </w:pPr>
            <w:r w:rsidRPr="00C1104C">
              <w:rPr>
                <w:b/>
                <w:color w:val="000000"/>
                <w:sz w:val="26"/>
                <w:szCs w:val="26"/>
              </w:rPr>
              <w:t>INTRODUCTION</w:t>
            </w:r>
          </w:p>
        </w:tc>
        <w:tc>
          <w:tcPr>
            <w:tcW w:w="549" w:type="pct"/>
            <w:vAlign w:val="bottom"/>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1</w:t>
            </w:r>
          </w:p>
        </w:tc>
      </w:tr>
      <w:tr w:rsidR="00413FD3" w:rsidRPr="00C1104C" w:rsidTr="00A03F2C">
        <w:trPr>
          <w:trHeight w:val="426"/>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Pr="00C1104C" w:rsidRDefault="00413FD3" w:rsidP="00EF1CB8">
            <w:pPr>
              <w:autoSpaceDE w:val="0"/>
              <w:autoSpaceDN w:val="0"/>
              <w:adjustRightInd w:val="0"/>
              <w:spacing w:line="360" w:lineRule="auto"/>
              <w:rPr>
                <w:color w:val="000000"/>
                <w:sz w:val="26"/>
                <w:szCs w:val="26"/>
              </w:rPr>
            </w:pPr>
            <w:r w:rsidRPr="00C1104C">
              <w:rPr>
                <w:color w:val="000000"/>
                <w:sz w:val="26"/>
                <w:szCs w:val="26"/>
              </w:rPr>
              <w:t>1.1</w:t>
            </w:r>
          </w:p>
        </w:tc>
        <w:tc>
          <w:tcPr>
            <w:tcW w:w="3140" w:type="pct"/>
            <w:gridSpan w:val="3"/>
          </w:tcPr>
          <w:p w:rsidR="00413FD3" w:rsidRPr="00C1104C" w:rsidRDefault="009F3E03" w:rsidP="00EF1CB8">
            <w:pPr>
              <w:autoSpaceDE w:val="0"/>
              <w:autoSpaceDN w:val="0"/>
              <w:adjustRightInd w:val="0"/>
              <w:spacing w:line="360" w:lineRule="auto"/>
              <w:rPr>
                <w:color w:val="000000"/>
                <w:sz w:val="26"/>
                <w:szCs w:val="26"/>
              </w:rPr>
            </w:pPr>
            <w:r>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2</w:t>
            </w:r>
          </w:p>
        </w:tc>
      </w:tr>
      <w:tr w:rsidR="00413FD3" w:rsidRPr="00C1104C" w:rsidTr="00A03F2C">
        <w:trPr>
          <w:trHeight w:val="317"/>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Default="00413FD3" w:rsidP="00EF1CB8">
            <w:pPr>
              <w:autoSpaceDE w:val="0"/>
              <w:autoSpaceDN w:val="0"/>
              <w:adjustRightInd w:val="0"/>
              <w:spacing w:line="360" w:lineRule="auto"/>
              <w:rPr>
                <w:color w:val="000000"/>
                <w:sz w:val="26"/>
                <w:szCs w:val="26"/>
              </w:rPr>
            </w:pPr>
            <w:r>
              <w:rPr>
                <w:color w:val="000000"/>
                <w:sz w:val="26"/>
                <w:szCs w:val="26"/>
              </w:rPr>
              <w:t>1.4</w:t>
            </w:r>
          </w:p>
        </w:tc>
        <w:tc>
          <w:tcPr>
            <w:tcW w:w="3140" w:type="pct"/>
            <w:gridSpan w:val="3"/>
          </w:tcPr>
          <w:p w:rsidR="00413FD3" w:rsidRDefault="009F3E03" w:rsidP="00EF1CB8">
            <w:pPr>
              <w:autoSpaceDE w:val="0"/>
              <w:autoSpaceDN w:val="0"/>
              <w:adjustRightInd w:val="0"/>
              <w:spacing w:line="360" w:lineRule="auto"/>
              <w:rPr>
                <w:color w:val="000000"/>
                <w:sz w:val="26"/>
                <w:szCs w:val="26"/>
              </w:rPr>
            </w:pPr>
            <w:r>
              <w:rPr>
                <w:color w:val="000000"/>
                <w:sz w:val="26"/>
                <w:szCs w:val="26"/>
              </w:rPr>
              <w:t>SAMPLE</w:t>
            </w:r>
          </w:p>
        </w:tc>
        <w:tc>
          <w:tcPr>
            <w:tcW w:w="549" w:type="pct"/>
            <w:vAlign w:val="center"/>
          </w:tcPr>
          <w:p w:rsidR="00413FD3" w:rsidRDefault="009F3E03" w:rsidP="00EF1CB8">
            <w:pPr>
              <w:autoSpaceDE w:val="0"/>
              <w:autoSpaceDN w:val="0"/>
              <w:adjustRightInd w:val="0"/>
              <w:spacing w:line="360" w:lineRule="auto"/>
              <w:jc w:val="center"/>
              <w:rPr>
                <w:color w:val="000000"/>
                <w:sz w:val="26"/>
                <w:szCs w:val="26"/>
              </w:rPr>
            </w:pPr>
            <w:r>
              <w:rPr>
                <w:color w:val="000000"/>
                <w:sz w:val="26"/>
                <w:szCs w:val="26"/>
              </w:rPr>
              <w:t>3</w:t>
            </w:r>
          </w:p>
        </w:tc>
      </w:tr>
      <w:tr w:rsidR="00413FD3" w:rsidRPr="00C1104C" w:rsidTr="00A03F2C">
        <w:trPr>
          <w:trHeight w:val="507"/>
        </w:trPr>
        <w:tc>
          <w:tcPr>
            <w:tcW w:w="920" w:type="pct"/>
            <w:vAlign w:val="bottom"/>
          </w:tcPr>
          <w:p w:rsidR="00413FD3" w:rsidRPr="00C1104C" w:rsidRDefault="00413FD3" w:rsidP="00EF1CB8">
            <w:pPr>
              <w:autoSpaceDE w:val="0"/>
              <w:autoSpaceDN w:val="0"/>
              <w:adjustRightInd w:val="0"/>
              <w:spacing w:line="360" w:lineRule="auto"/>
              <w:jc w:val="center"/>
              <w:rPr>
                <w:b/>
                <w:color w:val="000000"/>
                <w:sz w:val="26"/>
                <w:szCs w:val="26"/>
              </w:rPr>
            </w:pPr>
            <w:r w:rsidRPr="00C1104C">
              <w:rPr>
                <w:b/>
                <w:color w:val="000000"/>
                <w:sz w:val="26"/>
                <w:szCs w:val="26"/>
              </w:rPr>
              <w:t>2</w:t>
            </w:r>
          </w:p>
        </w:tc>
        <w:tc>
          <w:tcPr>
            <w:tcW w:w="3531" w:type="pct"/>
            <w:gridSpan w:val="5"/>
            <w:vAlign w:val="bottom"/>
          </w:tcPr>
          <w:p w:rsidR="00413FD3" w:rsidRPr="00C1104C" w:rsidRDefault="00413FD3" w:rsidP="00EF1CB8">
            <w:pPr>
              <w:autoSpaceDE w:val="0"/>
              <w:autoSpaceDN w:val="0"/>
              <w:adjustRightInd w:val="0"/>
              <w:spacing w:line="360" w:lineRule="auto"/>
              <w:rPr>
                <w:b/>
                <w:color w:val="000000"/>
                <w:sz w:val="26"/>
                <w:szCs w:val="26"/>
              </w:rPr>
            </w:pPr>
            <w:r w:rsidRPr="00C1104C">
              <w:rPr>
                <w:b/>
                <w:color w:val="000000"/>
                <w:sz w:val="26"/>
                <w:szCs w:val="26"/>
              </w:rPr>
              <w:t>LITERATURE SURVEY</w:t>
            </w:r>
          </w:p>
        </w:tc>
        <w:tc>
          <w:tcPr>
            <w:tcW w:w="549" w:type="pct"/>
            <w:vAlign w:val="center"/>
          </w:tcPr>
          <w:p w:rsidR="00413FD3" w:rsidRPr="004D201F" w:rsidRDefault="009F3E03" w:rsidP="00EF1CB8">
            <w:pPr>
              <w:autoSpaceDE w:val="0"/>
              <w:autoSpaceDN w:val="0"/>
              <w:adjustRightInd w:val="0"/>
              <w:spacing w:line="360" w:lineRule="auto"/>
              <w:jc w:val="center"/>
              <w:rPr>
                <w:b/>
                <w:color w:val="000000"/>
                <w:sz w:val="26"/>
                <w:szCs w:val="26"/>
              </w:rPr>
            </w:pPr>
            <w:r>
              <w:rPr>
                <w:b/>
                <w:color w:val="000000"/>
                <w:sz w:val="26"/>
                <w:szCs w:val="26"/>
              </w:rPr>
              <w:t>4</w:t>
            </w:r>
          </w:p>
        </w:tc>
      </w:tr>
      <w:tr w:rsidR="00413FD3" w:rsidRPr="00C1104C" w:rsidTr="00A03F2C">
        <w:trPr>
          <w:trHeight w:val="317"/>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vAlign w:val="center"/>
          </w:tcPr>
          <w:p w:rsidR="00413FD3" w:rsidRPr="00C1104C" w:rsidRDefault="00413FD3" w:rsidP="00EF1CB8">
            <w:pPr>
              <w:autoSpaceDE w:val="0"/>
              <w:autoSpaceDN w:val="0"/>
              <w:adjustRightInd w:val="0"/>
              <w:spacing w:line="360" w:lineRule="auto"/>
              <w:rPr>
                <w:color w:val="000000"/>
                <w:sz w:val="26"/>
                <w:szCs w:val="26"/>
              </w:rPr>
            </w:pPr>
            <w:r w:rsidRPr="00C1104C">
              <w:rPr>
                <w:color w:val="000000"/>
                <w:sz w:val="26"/>
                <w:szCs w:val="26"/>
              </w:rPr>
              <w:t>2.1</w:t>
            </w:r>
          </w:p>
        </w:tc>
        <w:tc>
          <w:tcPr>
            <w:tcW w:w="3140" w:type="pct"/>
            <w:gridSpan w:val="3"/>
            <w:vAlign w:val="center"/>
          </w:tcPr>
          <w:p w:rsidR="00413FD3" w:rsidRPr="00C1104C" w:rsidRDefault="009F3E03" w:rsidP="00EF1CB8">
            <w:pPr>
              <w:autoSpaceDE w:val="0"/>
              <w:autoSpaceDN w:val="0"/>
              <w:adjustRightInd w:val="0"/>
              <w:spacing w:line="360" w:lineRule="auto"/>
              <w:rPr>
                <w:color w:val="000000"/>
                <w:sz w:val="26"/>
                <w:szCs w:val="26"/>
              </w:rPr>
            </w:pPr>
            <w:r>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5</w:t>
            </w:r>
          </w:p>
        </w:tc>
      </w:tr>
      <w:tr w:rsidR="00413FD3" w:rsidRPr="00C1104C" w:rsidTr="00A03F2C">
        <w:trPr>
          <w:trHeight w:val="317"/>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vAlign w:val="center"/>
          </w:tcPr>
          <w:p w:rsidR="00413FD3" w:rsidRPr="00C1104C" w:rsidRDefault="00413FD3" w:rsidP="00EF1CB8">
            <w:pPr>
              <w:autoSpaceDE w:val="0"/>
              <w:autoSpaceDN w:val="0"/>
              <w:adjustRightInd w:val="0"/>
              <w:spacing w:line="360" w:lineRule="auto"/>
              <w:rPr>
                <w:color w:val="000000"/>
                <w:sz w:val="26"/>
                <w:szCs w:val="26"/>
              </w:rPr>
            </w:pPr>
            <w:r w:rsidRPr="00C1104C">
              <w:rPr>
                <w:color w:val="000000"/>
                <w:sz w:val="26"/>
                <w:szCs w:val="26"/>
              </w:rPr>
              <w:t>2.2</w:t>
            </w:r>
          </w:p>
        </w:tc>
        <w:tc>
          <w:tcPr>
            <w:tcW w:w="3140" w:type="pct"/>
            <w:gridSpan w:val="3"/>
            <w:vAlign w:val="center"/>
          </w:tcPr>
          <w:p w:rsidR="00413FD3" w:rsidRPr="00C1104C" w:rsidRDefault="009F3E03" w:rsidP="00EF1CB8">
            <w:pPr>
              <w:autoSpaceDE w:val="0"/>
              <w:autoSpaceDN w:val="0"/>
              <w:adjustRightInd w:val="0"/>
              <w:spacing w:line="360" w:lineRule="auto"/>
              <w:rPr>
                <w:color w:val="000000"/>
                <w:sz w:val="26"/>
                <w:szCs w:val="26"/>
              </w:rPr>
            </w:pPr>
            <w:r>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6</w:t>
            </w:r>
          </w:p>
        </w:tc>
      </w:tr>
      <w:tr w:rsidR="00413FD3" w:rsidRPr="00C1104C" w:rsidTr="00A03F2C">
        <w:trPr>
          <w:trHeight w:val="512"/>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r w:rsidRPr="00C1104C">
              <w:rPr>
                <w:b/>
                <w:color w:val="000000"/>
                <w:sz w:val="26"/>
                <w:szCs w:val="26"/>
              </w:rPr>
              <w:t>3</w:t>
            </w:r>
          </w:p>
        </w:tc>
        <w:tc>
          <w:tcPr>
            <w:tcW w:w="3531" w:type="pct"/>
            <w:gridSpan w:val="5"/>
            <w:vAlign w:val="center"/>
          </w:tcPr>
          <w:p w:rsidR="00413FD3" w:rsidRPr="00C1104C" w:rsidRDefault="00413FD3" w:rsidP="00EF1CB8">
            <w:pPr>
              <w:autoSpaceDE w:val="0"/>
              <w:autoSpaceDN w:val="0"/>
              <w:adjustRightInd w:val="0"/>
              <w:spacing w:line="360" w:lineRule="auto"/>
              <w:rPr>
                <w:b/>
                <w:color w:val="000000"/>
                <w:sz w:val="26"/>
                <w:szCs w:val="26"/>
              </w:rPr>
            </w:pPr>
            <w:r>
              <w:rPr>
                <w:b/>
                <w:color w:val="000000"/>
                <w:sz w:val="26"/>
                <w:szCs w:val="26"/>
              </w:rPr>
              <w:t>EXPERIMENTAL WORK</w:t>
            </w:r>
          </w:p>
        </w:tc>
        <w:tc>
          <w:tcPr>
            <w:tcW w:w="549" w:type="pct"/>
            <w:vAlign w:val="center"/>
          </w:tcPr>
          <w:p w:rsidR="00413FD3" w:rsidRPr="004244CC" w:rsidRDefault="009F3E03" w:rsidP="00EF1CB8">
            <w:pPr>
              <w:autoSpaceDE w:val="0"/>
              <w:autoSpaceDN w:val="0"/>
              <w:adjustRightInd w:val="0"/>
              <w:spacing w:line="360" w:lineRule="auto"/>
              <w:jc w:val="center"/>
              <w:rPr>
                <w:b/>
                <w:color w:val="000000"/>
                <w:sz w:val="26"/>
                <w:szCs w:val="26"/>
              </w:rPr>
            </w:pPr>
            <w:r>
              <w:rPr>
                <w:b/>
                <w:color w:val="000000"/>
                <w:sz w:val="26"/>
                <w:szCs w:val="26"/>
              </w:rPr>
              <w:t>7</w:t>
            </w:r>
          </w:p>
        </w:tc>
      </w:tr>
      <w:tr w:rsidR="00413FD3" w:rsidRPr="00C1104C" w:rsidTr="00A03F2C">
        <w:trPr>
          <w:trHeight w:val="317"/>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Pr="00C1104C" w:rsidRDefault="00413FD3" w:rsidP="00EF1CB8">
            <w:pPr>
              <w:autoSpaceDE w:val="0"/>
              <w:autoSpaceDN w:val="0"/>
              <w:adjustRightInd w:val="0"/>
              <w:spacing w:line="360" w:lineRule="auto"/>
              <w:rPr>
                <w:color w:val="000000"/>
                <w:sz w:val="26"/>
                <w:szCs w:val="26"/>
              </w:rPr>
            </w:pPr>
            <w:r w:rsidRPr="00C1104C">
              <w:rPr>
                <w:color w:val="000000"/>
                <w:sz w:val="26"/>
                <w:szCs w:val="26"/>
              </w:rPr>
              <w:t>3.1</w:t>
            </w:r>
          </w:p>
        </w:tc>
        <w:tc>
          <w:tcPr>
            <w:tcW w:w="3140" w:type="pct"/>
            <w:gridSpan w:val="3"/>
          </w:tcPr>
          <w:p w:rsidR="00413FD3" w:rsidRPr="00C1104C" w:rsidRDefault="009F3E03" w:rsidP="00EF1CB8">
            <w:pPr>
              <w:autoSpaceDE w:val="0"/>
              <w:autoSpaceDN w:val="0"/>
              <w:adjustRightInd w:val="0"/>
              <w:spacing w:line="360" w:lineRule="auto"/>
              <w:rPr>
                <w:color w:val="000000"/>
                <w:sz w:val="26"/>
                <w:szCs w:val="26"/>
              </w:rPr>
            </w:pPr>
            <w:r>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8</w:t>
            </w:r>
          </w:p>
        </w:tc>
      </w:tr>
      <w:tr w:rsidR="00413FD3" w:rsidRPr="00C1104C" w:rsidTr="00A03F2C">
        <w:trPr>
          <w:trHeight w:val="264"/>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Pr="00C1104C" w:rsidRDefault="00413FD3" w:rsidP="00EF1CB8">
            <w:pPr>
              <w:autoSpaceDE w:val="0"/>
              <w:autoSpaceDN w:val="0"/>
              <w:adjustRightInd w:val="0"/>
              <w:spacing w:line="360" w:lineRule="auto"/>
              <w:rPr>
                <w:color w:val="000000"/>
                <w:sz w:val="26"/>
                <w:szCs w:val="26"/>
              </w:rPr>
            </w:pPr>
          </w:p>
        </w:tc>
        <w:tc>
          <w:tcPr>
            <w:tcW w:w="503" w:type="pct"/>
          </w:tcPr>
          <w:p w:rsidR="00413FD3" w:rsidRPr="00C1104C" w:rsidRDefault="009F3E03" w:rsidP="00EF1CB8">
            <w:pPr>
              <w:autoSpaceDE w:val="0"/>
              <w:autoSpaceDN w:val="0"/>
              <w:adjustRightInd w:val="0"/>
              <w:spacing w:line="360" w:lineRule="auto"/>
              <w:rPr>
                <w:color w:val="000000"/>
                <w:sz w:val="26"/>
                <w:szCs w:val="26"/>
              </w:rPr>
            </w:pPr>
            <w:r>
              <w:rPr>
                <w:color w:val="000000"/>
                <w:sz w:val="26"/>
                <w:szCs w:val="26"/>
              </w:rPr>
              <w:t>3.1</w:t>
            </w:r>
            <w:r w:rsidR="00413FD3">
              <w:rPr>
                <w:color w:val="000000"/>
                <w:sz w:val="26"/>
                <w:szCs w:val="26"/>
              </w:rPr>
              <w:t>.1</w:t>
            </w:r>
          </w:p>
        </w:tc>
        <w:tc>
          <w:tcPr>
            <w:tcW w:w="2637" w:type="pct"/>
            <w:gridSpan w:val="2"/>
          </w:tcPr>
          <w:p w:rsidR="00413FD3" w:rsidRPr="00C1104C" w:rsidRDefault="00A03F2C" w:rsidP="00EF1CB8">
            <w:pPr>
              <w:autoSpaceDE w:val="0"/>
              <w:autoSpaceDN w:val="0"/>
              <w:adjustRightInd w:val="0"/>
              <w:spacing w:line="360" w:lineRule="auto"/>
              <w:rPr>
                <w:color w:val="000000"/>
                <w:sz w:val="26"/>
                <w:szCs w:val="26"/>
              </w:rPr>
            </w:pPr>
            <w:r>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9</w:t>
            </w:r>
          </w:p>
        </w:tc>
      </w:tr>
      <w:tr w:rsidR="00413FD3" w:rsidRPr="00C1104C" w:rsidTr="00A03F2C">
        <w:trPr>
          <w:trHeight w:val="546"/>
        </w:trPr>
        <w:tc>
          <w:tcPr>
            <w:tcW w:w="920" w:type="pct"/>
            <w:vAlign w:val="bottom"/>
          </w:tcPr>
          <w:p w:rsidR="00413FD3" w:rsidRPr="00C1104C" w:rsidRDefault="00413FD3" w:rsidP="00EF1CB8">
            <w:pPr>
              <w:autoSpaceDE w:val="0"/>
              <w:autoSpaceDN w:val="0"/>
              <w:adjustRightInd w:val="0"/>
              <w:spacing w:line="360" w:lineRule="auto"/>
              <w:jc w:val="center"/>
              <w:rPr>
                <w:b/>
                <w:color w:val="000000"/>
                <w:sz w:val="26"/>
                <w:szCs w:val="26"/>
              </w:rPr>
            </w:pPr>
            <w:r w:rsidRPr="00C1104C">
              <w:rPr>
                <w:b/>
                <w:color w:val="000000"/>
                <w:sz w:val="26"/>
                <w:szCs w:val="26"/>
              </w:rPr>
              <w:t>4</w:t>
            </w:r>
          </w:p>
        </w:tc>
        <w:tc>
          <w:tcPr>
            <w:tcW w:w="3531" w:type="pct"/>
            <w:gridSpan w:val="5"/>
            <w:vAlign w:val="bottom"/>
          </w:tcPr>
          <w:p w:rsidR="00413FD3" w:rsidRPr="00C1104C" w:rsidRDefault="00413FD3" w:rsidP="00EF1CB8">
            <w:pPr>
              <w:autoSpaceDE w:val="0"/>
              <w:autoSpaceDN w:val="0"/>
              <w:adjustRightInd w:val="0"/>
              <w:spacing w:line="360" w:lineRule="auto"/>
              <w:rPr>
                <w:b/>
                <w:color w:val="000000"/>
                <w:sz w:val="26"/>
                <w:szCs w:val="26"/>
              </w:rPr>
            </w:pPr>
            <w:r w:rsidRPr="00C1104C">
              <w:rPr>
                <w:b/>
                <w:color w:val="000000"/>
                <w:sz w:val="26"/>
                <w:szCs w:val="26"/>
              </w:rPr>
              <w:t>RESULTS AND DISCUSSION</w:t>
            </w:r>
          </w:p>
        </w:tc>
        <w:tc>
          <w:tcPr>
            <w:tcW w:w="549" w:type="pct"/>
            <w:vAlign w:val="bottom"/>
          </w:tcPr>
          <w:p w:rsidR="00413FD3" w:rsidRPr="004244CC" w:rsidRDefault="009F3E03" w:rsidP="00EF1CB8">
            <w:pPr>
              <w:autoSpaceDE w:val="0"/>
              <w:autoSpaceDN w:val="0"/>
              <w:adjustRightInd w:val="0"/>
              <w:spacing w:line="360" w:lineRule="auto"/>
              <w:jc w:val="center"/>
              <w:rPr>
                <w:b/>
                <w:color w:val="000000"/>
                <w:sz w:val="26"/>
                <w:szCs w:val="26"/>
              </w:rPr>
            </w:pPr>
            <w:r>
              <w:rPr>
                <w:b/>
                <w:color w:val="000000"/>
                <w:sz w:val="26"/>
                <w:szCs w:val="26"/>
              </w:rPr>
              <w:t>10</w:t>
            </w:r>
          </w:p>
        </w:tc>
      </w:tr>
      <w:tr w:rsidR="00413FD3" w:rsidRPr="00C1104C" w:rsidTr="00A03F2C">
        <w:trPr>
          <w:trHeight w:val="317"/>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Pr="00C1104C" w:rsidRDefault="00413FD3" w:rsidP="00EF1CB8">
            <w:pPr>
              <w:autoSpaceDE w:val="0"/>
              <w:autoSpaceDN w:val="0"/>
              <w:adjustRightInd w:val="0"/>
              <w:spacing w:line="360" w:lineRule="auto"/>
              <w:rPr>
                <w:color w:val="000000"/>
                <w:sz w:val="26"/>
                <w:szCs w:val="26"/>
              </w:rPr>
            </w:pPr>
            <w:r w:rsidRPr="00C1104C">
              <w:rPr>
                <w:color w:val="000000"/>
                <w:sz w:val="26"/>
                <w:szCs w:val="26"/>
              </w:rPr>
              <w:t>4.1</w:t>
            </w:r>
          </w:p>
        </w:tc>
        <w:tc>
          <w:tcPr>
            <w:tcW w:w="3140" w:type="pct"/>
            <w:gridSpan w:val="3"/>
          </w:tcPr>
          <w:p w:rsidR="00413FD3" w:rsidRPr="00C1104C" w:rsidRDefault="009F3E03" w:rsidP="00EF1CB8">
            <w:pPr>
              <w:autoSpaceDE w:val="0"/>
              <w:autoSpaceDN w:val="0"/>
              <w:adjustRightInd w:val="0"/>
              <w:spacing w:line="360" w:lineRule="auto"/>
              <w:rPr>
                <w:color w:val="000000"/>
                <w:sz w:val="26"/>
                <w:szCs w:val="26"/>
              </w:rPr>
            </w:pPr>
            <w:r w:rsidRPr="009F3E03">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11</w:t>
            </w:r>
          </w:p>
        </w:tc>
      </w:tr>
      <w:tr w:rsidR="00413FD3" w:rsidRPr="00C1104C" w:rsidTr="00A03F2C">
        <w:trPr>
          <w:trHeight w:val="544"/>
        </w:trPr>
        <w:tc>
          <w:tcPr>
            <w:tcW w:w="920" w:type="pct"/>
            <w:vAlign w:val="center"/>
          </w:tcPr>
          <w:p w:rsidR="00413FD3" w:rsidRPr="00C1104C"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Pr="00C1104C" w:rsidRDefault="00413FD3" w:rsidP="00EF1CB8">
            <w:pPr>
              <w:autoSpaceDE w:val="0"/>
              <w:autoSpaceDN w:val="0"/>
              <w:adjustRightInd w:val="0"/>
              <w:spacing w:line="360" w:lineRule="auto"/>
              <w:rPr>
                <w:color w:val="000000"/>
                <w:sz w:val="26"/>
                <w:szCs w:val="26"/>
              </w:rPr>
            </w:pPr>
          </w:p>
        </w:tc>
        <w:tc>
          <w:tcPr>
            <w:tcW w:w="503" w:type="pct"/>
          </w:tcPr>
          <w:p w:rsidR="00413FD3" w:rsidRPr="00C1104C" w:rsidRDefault="00413FD3" w:rsidP="00EF1CB8">
            <w:pPr>
              <w:autoSpaceDE w:val="0"/>
              <w:autoSpaceDN w:val="0"/>
              <w:adjustRightInd w:val="0"/>
              <w:spacing w:line="360" w:lineRule="auto"/>
              <w:rPr>
                <w:color w:val="000000"/>
                <w:sz w:val="24"/>
                <w:szCs w:val="24"/>
              </w:rPr>
            </w:pPr>
            <w:r>
              <w:rPr>
                <w:color w:val="000000"/>
                <w:sz w:val="24"/>
                <w:szCs w:val="24"/>
              </w:rPr>
              <w:t>4.1.1</w:t>
            </w:r>
          </w:p>
        </w:tc>
        <w:tc>
          <w:tcPr>
            <w:tcW w:w="2637" w:type="pct"/>
            <w:gridSpan w:val="2"/>
          </w:tcPr>
          <w:p w:rsidR="00413FD3" w:rsidRPr="00C1104C" w:rsidRDefault="009F3E03" w:rsidP="00EF1CB8">
            <w:pPr>
              <w:autoSpaceDE w:val="0"/>
              <w:autoSpaceDN w:val="0"/>
              <w:adjustRightInd w:val="0"/>
              <w:spacing w:line="360" w:lineRule="auto"/>
              <w:rPr>
                <w:color w:val="000000"/>
                <w:sz w:val="24"/>
                <w:szCs w:val="24"/>
              </w:rPr>
            </w:pPr>
            <w:r>
              <w:rPr>
                <w:color w:val="000000"/>
                <w:sz w:val="26"/>
                <w:szCs w:val="26"/>
              </w:rPr>
              <w:t>Sample</w:t>
            </w:r>
          </w:p>
        </w:tc>
        <w:tc>
          <w:tcPr>
            <w:tcW w:w="549" w:type="pct"/>
            <w:vAlign w:val="center"/>
          </w:tcPr>
          <w:p w:rsidR="00413FD3" w:rsidRPr="00C1104C" w:rsidRDefault="009F3E03" w:rsidP="00EF1CB8">
            <w:pPr>
              <w:autoSpaceDE w:val="0"/>
              <w:autoSpaceDN w:val="0"/>
              <w:adjustRightInd w:val="0"/>
              <w:spacing w:line="360" w:lineRule="auto"/>
              <w:jc w:val="center"/>
              <w:rPr>
                <w:color w:val="000000"/>
                <w:sz w:val="26"/>
                <w:szCs w:val="26"/>
              </w:rPr>
            </w:pPr>
            <w:r>
              <w:rPr>
                <w:color w:val="000000"/>
                <w:sz w:val="26"/>
                <w:szCs w:val="26"/>
              </w:rPr>
              <w:t>12</w:t>
            </w:r>
          </w:p>
        </w:tc>
      </w:tr>
      <w:tr w:rsidR="00413FD3" w:rsidRPr="00C1104C" w:rsidTr="00A03F2C">
        <w:trPr>
          <w:trHeight w:val="500"/>
        </w:trPr>
        <w:tc>
          <w:tcPr>
            <w:tcW w:w="920" w:type="pct"/>
            <w:vAlign w:val="bottom"/>
          </w:tcPr>
          <w:p w:rsidR="00413FD3" w:rsidRPr="00C1104C" w:rsidRDefault="00413FD3" w:rsidP="00EF1CB8">
            <w:pPr>
              <w:autoSpaceDE w:val="0"/>
              <w:autoSpaceDN w:val="0"/>
              <w:adjustRightInd w:val="0"/>
              <w:spacing w:line="360" w:lineRule="auto"/>
              <w:jc w:val="center"/>
              <w:rPr>
                <w:b/>
                <w:color w:val="000000"/>
                <w:sz w:val="26"/>
                <w:szCs w:val="26"/>
              </w:rPr>
            </w:pPr>
            <w:r w:rsidRPr="00C1104C">
              <w:rPr>
                <w:b/>
                <w:color w:val="000000"/>
                <w:sz w:val="26"/>
                <w:szCs w:val="26"/>
              </w:rPr>
              <w:t>5</w:t>
            </w:r>
          </w:p>
        </w:tc>
        <w:tc>
          <w:tcPr>
            <w:tcW w:w="3531" w:type="pct"/>
            <w:gridSpan w:val="5"/>
            <w:vAlign w:val="bottom"/>
          </w:tcPr>
          <w:p w:rsidR="00413FD3" w:rsidRPr="00C1104C" w:rsidRDefault="00413FD3" w:rsidP="00EF1CB8">
            <w:pPr>
              <w:autoSpaceDE w:val="0"/>
              <w:autoSpaceDN w:val="0"/>
              <w:adjustRightInd w:val="0"/>
              <w:spacing w:line="360" w:lineRule="auto"/>
              <w:rPr>
                <w:b/>
                <w:color w:val="000000"/>
                <w:sz w:val="26"/>
                <w:szCs w:val="26"/>
              </w:rPr>
            </w:pPr>
            <w:r w:rsidRPr="00C1104C">
              <w:rPr>
                <w:b/>
                <w:color w:val="000000"/>
                <w:sz w:val="26"/>
                <w:szCs w:val="26"/>
              </w:rPr>
              <w:t>CONCLUSION</w:t>
            </w:r>
            <w:r>
              <w:rPr>
                <w:b/>
                <w:color w:val="000000"/>
                <w:sz w:val="26"/>
                <w:szCs w:val="26"/>
              </w:rPr>
              <w:t xml:space="preserve"> </w:t>
            </w:r>
          </w:p>
        </w:tc>
        <w:tc>
          <w:tcPr>
            <w:tcW w:w="549" w:type="pct"/>
            <w:vAlign w:val="bottom"/>
          </w:tcPr>
          <w:p w:rsidR="00413FD3" w:rsidRPr="004244CC" w:rsidRDefault="009F3E03" w:rsidP="00EF1CB8">
            <w:pPr>
              <w:autoSpaceDE w:val="0"/>
              <w:autoSpaceDN w:val="0"/>
              <w:adjustRightInd w:val="0"/>
              <w:spacing w:line="360" w:lineRule="auto"/>
              <w:jc w:val="center"/>
              <w:rPr>
                <w:b/>
                <w:color w:val="000000"/>
                <w:sz w:val="26"/>
                <w:szCs w:val="26"/>
              </w:rPr>
            </w:pPr>
            <w:r>
              <w:rPr>
                <w:b/>
                <w:color w:val="000000"/>
                <w:sz w:val="26"/>
                <w:szCs w:val="26"/>
              </w:rPr>
              <w:t>13</w:t>
            </w:r>
          </w:p>
        </w:tc>
      </w:tr>
      <w:tr w:rsidR="00413FD3" w:rsidRPr="00F45162" w:rsidTr="00A03F2C">
        <w:trPr>
          <w:trHeight w:val="317"/>
        </w:trPr>
        <w:tc>
          <w:tcPr>
            <w:tcW w:w="920" w:type="pct"/>
            <w:vAlign w:val="center"/>
          </w:tcPr>
          <w:p w:rsidR="00413FD3" w:rsidRPr="00F45162" w:rsidRDefault="00413FD3" w:rsidP="00EF1CB8">
            <w:pPr>
              <w:autoSpaceDE w:val="0"/>
              <w:autoSpaceDN w:val="0"/>
              <w:adjustRightInd w:val="0"/>
              <w:spacing w:line="360" w:lineRule="auto"/>
              <w:jc w:val="center"/>
              <w:rPr>
                <w:b/>
                <w:color w:val="000000"/>
                <w:sz w:val="26"/>
                <w:szCs w:val="26"/>
              </w:rPr>
            </w:pPr>
          </w:p>
        </w:tc>
        <w:tc>
          <w:tcPr>
            <w:tcW w:w="391" w:type="pct"/>
            <w:gridSpan w:val="2"/>
          </w:tcPr>
          <w:p w:rsidR="00413FD3" w:rsidRPr="00F45162" w:rsidRDefault="00413FD3" w:rsidP="00EF1CB8">
            <w:pPr>
              <w:autoSpaceDE w:val="0"/>
              <w:autoSpaceDN w:val="0"/>
              <w:adjustRightInd w:val="0"/>
              <w:spacing w:line="360" w:lineRule="auto"/>
              <w:rPr>
                <w:color w:val="000000"/>
                <w:sz w:val="26"/>
                <w:szCs w:val="26"/>
              </w:rPr>
            </w:pPr>
            <w:r>
              <w:rPr>
                <w:color w:val="000000"/>
                <w:sz w:val="26"/>
                <w:szCs w:val="26"/>
              </w:rPr>
              <w:t>5.1</w:t>
            </w:r>
          </w:p>
        </w:tc>
        <w:tc>
          <w:tcPr>
            <w:tcW w:w="3140" w:type="pct"/>
            <w:gridSpan w:val="3"/>
          </w:tcPr>
          <w:p w:rsidR="00413FD3" w:rsidRPr="00F45162" w:rsidRDefault="00A03F2C" w:rsidP="00EF1CB8">
            <w:pPr>
              <w:autoSpaceDE w:val="0"/>
              <w:autoSpaceDN w:val="0"/>
              <w:adjustRightInd w:val="0"/>
              <w:spacing w:line="360" w:lineRule="auto"/>
              <w:rPr>
                <w:color w:val="000000"/>
                <w:sz w:val="26"/>
                <w:szCs w:val="26"/>
              </w:rPr>
            </w:pPr>
            <w:r w:rsidRPr="009F3E03">
              <w:rPr>
                <w:color w:val="000000"/>
                <w:sz w:val="26"/>
                <w:szCs w:val="26"/>
              </w:rPr>
              <w:t>SAMPLE</w:t>
            </w:r>
          </w:p>
        </w:tc>
        <w:tc>
          <w:tcPr>
            <w:tcW w:w="549" w:type="pct"/>
            <w:vAlign w:val="center"/>
          </w:tcPr>
          <w:p w:rsidR="00413FD3" w:rsidRPr="00F45162" w:rsidRDefault="009F3E03" w:rsidP="00EF1CB8">
            <w:pPr>
              <w:autoSpaceDE w:val="0"/>
              <w:autoSpaceDN w:val="0"/>
              <w:adjustRightInd w:val="0"/>
              <w:spacing w:line="360" w:lineRule="auto"/>
              <w:jc w:val="center"/>
              <w:rPr>
                <w:color w:val="000000"/>
                <w:sz w:val="26"/>
                <w:szCs w:val="26"/>
              </w:rPr>
            </w:pPr>
            <w:r>
              <w:rPr>
                <w:color w:val="000000"/>
                <w:sz w:val="26"/>
                <w:szCs w:val="26"/>
              </w:rPr>
              <w:t>14</w:t>
            </w:r>
          </w:p>
        </w:tc>
      </w:tr>
      <w:tr w:rsidR="00413FD3" w:rsidRPr="00F45162" w:rsidTr="00A03F2C">
        <w:trPr>
          <w:trHeight w:val="317"/>
        </w:trPr>
        <w:tc>
          <w:tcPr>
            <w:tcW w:w="920" w:type="pct"/>
            <w:vAlign w:val="center"/>
          </w:tcPr>
          <w:p w:rsidR="00413FD3" w:rsidRPr="00F45162" w:rsidRDefault="00413FD3" w:rsidP="00EF1CB8">
            <w:pPr>
              <w:autoSpaceDE w:val="0"/>
              <w:autoSpaceDN w:val="0"/>
              <w:adjustRightInd w:val="0"/>
              <w:spacing w:line="360" w:lineRule="auto"/>
              <w:jc w:val="center"/>
              <w:rPr>
                <w:b/>
                <w:color w:val="000000"/>
                <w:sz w:val="26"/>
                <w:szCs w:val="26"/>
              </w:rPr>
            </w:pPr>
          </w:p>
        </w:tc>
        <w:tc>
          <w:tcPr>
            <w:tcW w:w="3531" w:type="pct"/>
            <w:gridSpan w:val="5"/>
          </w:tcPr>
          <w:p w:rsidR="00413FD3" w:rsidRPr="00F45162" w:rsidRDefault="00413FD3" w:rsidP="00EF1CB8">
            <w:pPr>
              <w:autoSpaceDE w:val="0"/>
              <w:autoSpaceDN w:val="0"/>
              <w:adjustRightInd w:val="0"/>
              <w:spacing w:line="360" w:lineRule="auto"/>
              <w:rPr>
                <w:b/>
                <w:color w:val="000000"/>
                <w:sz w:val="26"/>
                <w:szCs w:val="26"/>
              </w:rPr>
            </w:pPr>
            <w:r w:rsidRPr="00F45162">
              <w:rPr>
                <w:b/>
                <w:color w:val="000000"/>
                <w:sz w:val="26"/>
                <w:szCs w:val="26"/>
              </w:rPr>
              <w:t>REFERENCE</w:t>
            </w:r>
          </w:p>
        </w:tc>
        <w:tc>
          <w:tcPr>
            <w:tcW w:w="549" w:type="pct"/>
            <w:vAlign w:val="center"/>
          </w:tcPr>
          <w:p w:rsidR="00413FD3" w:rsidRPr="00C44784" w:rsidRDefault="009F3E03" w:rsidP="00EF1CB8">
            <w:pPr>
              <w:autoSpaceDE w:val="0"/>
              <w:autoSpaceDN w:val="0"/>
              <w:adjustRightInd w:val="0"/>
              <w:spacing w:line="360" w:lineRule="auto"/>
              <w:jc w:val="center"/>
              <w:rPr>
                <w:b/>
                <w:color w:val="000000"/>
                <w:sz w:val="26"/>
                <w:szCs w:val="26"/>
              </w:rPr>
            </w:pPr>
            <w:r>
              <w:rPr>
                <w:b/>
                <w:color w:val="000000"/>
                <w:sz w:val="26"/>
                <w:szCs w:val="26"/>
              </w:rPr>
              <w:t>15</w:t>
            </w:r>
          </w:p>
        </w:tc>
      </w:tr>
    </w:tbl>
    <w:p w:rsidR="00413FD3" w:rsidRDefault="00413FD3" w:rsidP="0037706F">
      <w:pPr>
        <w:spacing w:before="7" w:line="140" w:lineRule="exact"/>
        <w:rPr>
          <w:sz w:val="15"/>
          <w:szCs w:val="15"/>
        </w:rPr>
      </w:pPr>
    </w:p>
    <w:p w:rsidR="0037706F" w:rsidRDefault="0037706F" w:rsidP="0037706F">
      <w:pPr>
        <w:spacing w:line="200" w:lineRule="exact"/>
      </w:pPr>
    </w:p>
    <w:p w:rsidR="0037706F" w:rsidRDefault="0037706F" w:rsidP="0037706F">
      <w:pPr>
        <w:spacing w:line="200" w:lineRule="exact"/>
      </w:pPr>
    </w:p>
    <w:sectPr w:rsidR="0037706F" w:rsidSect="0037706F">
      <w:footerReference w:type="default" r:id="rId8"/>
      <w:pgSz w:w="11920" w:h="16840"/>
      <w:pgMar w:top="1580" w:right="1100" w:bottom="280" w:left="1640" w:header="0" w:footer="185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019" w:rsidRDefault="00655019" w:rsidP="0093768E">
      <w:r>
        <w:separator/>
      </w:r>
    </w:p>
  </w:endnote>
  <w:endnote w:type="continuationSeparator" w:id="1">
    <w:p w:rsidR="00655019" w:rsidRDefault="00655019" w:rsidP="00937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68E" w:rsidRDefault="0093768E">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019" w:rsidRDefault="00655019" w:rsidP="0093768E">
      <w:r>
        <w:separator/>
      </w:r>
    </w:p>
  </w:footnote>
  <w:footnote w:type="continuationSeparator" w:id="1">
    <w:p w:rsidR="00655019" w:rsidRDefault="00655019" w:rsidP="00937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5C19C4"/>
    <w:multiLevelType w:val="multilevel"/>
    <w:tmpl w:val="14DCBA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3768E"/>
    <w:rsid w:val="00013B89"/>
    <w:rsid w:val="000B165A"/>
    <w:rsid w:val="00121067"/>
    <w:rsid w:val="00143345"/>
    <w:rsid w:val="001576B6"/>
    <w:rsid w:val="0017192E"/>
    <w:rsid w:val="001A69A2"/>
    <w:rsid w:val="001A6B5B"/>
    <w:rsid w:val="001C4889"/>
    <w:rsid w:val="001F63FD"/>
    <w:rsid w:val="002749FB"/>
    <w:rsid w:val="002C5278"/>
    <w:rsid w:val="0037706F"/>
    <w:rsid w:val="003B5B52"/>
    <w:rsid w:val="00411F66"/>
    <w:rsid w:val="00413FD3"/>
    <w:rsid w:val="00417B48"/>
    <w:rsid w:val="00644719"/>
    <w:rsid w:val="00655019"/>
    <w:rsid w:val="006A6938"/>
    <w:rsid w:val="006D0DDA"/>
    <w:rsid w:val="006D2A17"/>
    <w:rsid w:val="006D734A"/>
    <w:rsid w:val="006F6270"/>
    <w:rsid w:val="00837BF1"/>
    <w:rsid w:val="0093768E"/>
    <w:rsid w:val="009F0C5B"/>
    <w:rsid w:val="009F3E03"/>
    <w:rsid w:val="00A03F2C"/>
    <w:rsid w:val="00A3160D"/>
    <w:rsid w:val="00AA7AAB"/>
    <w:rsid w:val="00CC18D3"/>
    <w:rsid w:val="00CD4B7E"/>
    <w:rsid w:val="00D023EC"/>
    <w:rsid w:val="00D434B4"/>
    <w:rsid w:val="00D45963"/>
    <w:rsid w:val="00D964D0"/>
    <w:rsid w:val="00DA3D90"/>
    <w:rsid w:val="00E412D0"/>
    <w:rsid w:val="00E67C8E"/>
    <w:rsid w:val="00F27105"/>
    <w:rsid w:val="00FA4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0B165A"/>
  </w:style>
  <w:style w:type="paragraph" w:styleId="BodyText2">
    <w:name w:val="Body Text 2"/>
    <w:basedOn w:val="Normal"/>
    <w:link w:val="BodyText2Char"/>
    <w:unhideWhenUsed/>
    <w:rsid w:val="00F27105"/>
    <w:rPr>
      <w:sz w:val="24"/>
      <w:lang w:val="en-GB"/>
    </w:rPr>
  </w:style>
  <w:style w:type="character" w:customStyle="1" w:styleId="BodyText2Char">
    <w:name w:val="Body Text 2 Char"/>
    <w:basedOn w:val="DefaultParagraphFont"/>
    <w:link w:val="BodyText2"/>
    <w:rsid w:val="00F27105"/>
    <w:rPr>
      <w:sz w:val="24"/>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dc:creator>
  <cp:lastModifiedBy>IIIIER</cp:lastModifiedBy>
  <cp:revision>10</cp:revision>
  <dcterms:created xsi:type="dcterms:W3CDTF">2018-11-02T10:29:00Z</dcterms:created>
  <dcterms:modified xsi:type="dcterms:W3CDTF">2018-11-02T11:14:00Z</dcterms:modified>
</cp:coreProperties>
</file>